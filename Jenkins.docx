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48" w:rsidRPr="00FA5DF9" w:rsidRDefault="009D6A1E" w:rsidP="00FA5DF9">
      <w:pPr>
        <w:pStyle w:val="Title"/>
        <w:pBdr>
          <w:bottom w:val="none" w:sz="0" w:space="0" w:color="auto"/>
        </w:pBdr>
        <w:spacing w:after="0" w:line="360" w:lineRule="auto"/>
        <w:jc w:val="left"/>
        <w:rPr>
          <w:color w:val="auto"/>
          <w:sz w:val="26"/>
          <w:szCs w:val="26"/>
          <w:u w:val="single"/>
        </w:rPr>
      </w:pPr>
      <w:r w:rsidRPr="009D6A1E">
        <w:rPr>
          <w:color w:val="auto"/>
          <w:sz w:val="26"/>
          <w:szCs w:val="26"/>
          <w:u w:val="single"/>
        </w:rPr>
        <w:t>JENKINS</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is an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EF0648" w:rsidRDefault="004F1425" w:rsidP="00FA5DF9">
      <w:pPr>
        <w:widowControl/>
        <w:numPr>
          <w:ilvl w:val="0"/>
          <w:numId w:val="7"/>
        </w:numPr>
        <w:spacing w:after="240" w:line="276"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501044" w:rsidRPr="00FA5DF9" w:rsidRDefault="00501044" w:rsidP="00501044">
      <w:pPr>
        <w:widowControl/>
        <w:spacing w:line="276" w:lineRule="auto"/>
        <w:ind w:left="720"/>
        <w:rPr>
          <w:rFonts w:eastAsia="Times New Roman" w:cs="Times New Roman"/>
          <w:sz w:val="24"/>
          <w:szCs w:val="24"/>
        </w:rPr>
      </w:pPr>
    </w:p>
    <w:p w:rsidR="00EF0648" w:rsidRPr="00A37452" w:rsidRDefault="0097790A" w:rsidP="00FA5DF9">
      <w:pPr>
        <w:pStyle w:val="OWN"/>
        <w:pBdr>
          <w:bottom w:val="none" w:sz="0" w:space="0" w:color="auto"/>
        </w:pBdr>
        <w:spacing w:after="0" w:line="360" w:lineRule="auto"/>
        <w:jc w:val="both"/>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4F1425" w:rsidRPr="00D03320" w:rsidRDefault="004F1425"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To install Jenkins, you have download </w:t>
      </w:r>
      <w:r w:rsidRPr="003E3945">
        <w:rPr>
          <w:rFonts w:eastAsia="Times New Roman" w:cs="Times New Roman"/>
          <w:b/>
        </w:rPr>
        <w:t>Jenkins.war</w:t>
      </w:r>
      <w:r w:rsidRPr="00D03320">
        <w:rPr>
          <w:rFonts w:eastAsia="Times New Roman" w:cs="Times New Roman"/>
          <w:sz w:val="24"/>
          <w:szCs w:val="24"/>
        </w:rPr>
        <w:t xml:space="preserve"> file from the website.</w:t>
      </w:r>
    </w:p>
    <w:p w:rsidR="004F1425"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Jenkins.war file </w:t>
      </w:r>
      <w:r w:rsidR="004F1425" w:rsidRPr="00D03320">
        <w:rPr>
          <w:rFonts w:eastAsia="Times New Roman" w:cs="Times New Roman"/>
          <w:sz w:val="24"/>
          <w:szCs w:val="24"/>
        </w:rPr>
        <w:t>from cmd line (or) you can deploy it from the tomcat manager console.</w:t>
      </w:r>
    </w:p>
    <w:p w:rsidR="00FA5DF9" w:rsidRDefault="003E3945" w:rsidP="00FA5DF9">
      <w:pPr>
        <w:widowControl/>
        <w:numPr>
          <w:ilvl w:val="0"/>
          <w:numId w:val="7"/>
        </w:numPr>
        <w:spacing w:line="276"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localhost.</w:t>
      </w:r>
      <w:r w:rsidR="004F1425" w:rsidRPr="00D03320">
        <w:rPr>
          <w:rFonts w:eastAsia="Times New Roman" w:cs="Times New Roman"/>
          <w:sz w:val="24"/>
          <w:szCs w:val="24"/>
        </w:rPr>
        <w:t xml:space="preserve"> </w:t>
      </w:r>
    </w:p>
    <w:p w:rsidR="00FA5DF9" w:rsidRDefault="003E3945" w:rsidP="00FA5DF9">
      <w:pPr>
        <w:widowControl/>
        <w:numPr>
          <w:ilvl w:val="0"/>
          <w:numId w:val="7"/>
        </w:numPr>
        <w:spacing w:line="276" w:lineRule="auto"/>
        <w:rPr>
          <w:rFonts w:eastAsia="Times New Roman" w:cs="Times New Roman"/>
          <w:sz w:val="24"/>
          <w:szCs w:val="24"/>
        </w:rPr>
      </w:pPr>
      <w:r w:rsidRPr="00FA5DF9">
        <w:rPr>
          <w:rFonts w:eastAsia="Times New Roman" w:cs="Times New Roman"/>
          <w:b/>
        </w:rPr>
        <w:t>Go to manager page.</w:t>
      </w:r>
    </w:p>
    <w:p w:rsidR="00FA5DF9" w:rsidRPr="00FA5DF9" w:rsidRDefault="003E3945" w:rsidP="00FA5DF9">
      <w:pPr>
        <w:widowControl/>
        <w:numPr>
          <w:ilvl w:val="0"/>
          <w:numId w:val="7"/>
        </w:numPr>
        <w:spacing w:line="276" w:lineRule="auto"/>
        <w:rPr>
          <w:rFonts w:eastAsia="Times New Roman" w:cs="Times New Roman"/>
          <w:sz w:val="24"/>
          <w:szCs w:val="24"/>
        </w:rPr>
      </w:pPr>
      <w:r w:rsidRPr="00FA5DF9">
        <w:rPr>
          <w:rFonts w:eastAsia="Times New Roman" w:cs="Times New Roman"/>
          <w:b/>
        </w:rPr>
        <w:t>M</w:t>
      </w:r>
      <w:r w:rsidR="004F1425" w:rsidRPr="00FA5DF9">
        <w:rPr>
          <w:rFonts w:eastAsia="Times New Roman" w:cs="Times New Roman"/>
          <w:b/>
        </w:rPr>
        <w:t>ention context path (name</w:t>
      </w:r>
      <w:r w:rsidR="00FA5DF9">
        <w:rPr>
          <w:rFonts w:eastAsia="Times New Roman" w:cs="Times New Roman"/>
          <w:b/>
        </w:rPr>
        <w:t>).</w:t>
      </w:r>
    </w:p>
    <w:p w:rsidR="00FA5DF9" w:rsidRDefault="003E3945" w:rsidP="00FA5DF9">
      <w:pPr>
        <w:widowControl/>
        <w:numPr>
          <w:ilvl w:val="0"/>
          <w:numId w:val="7"/>
        </w:numPr>
        <w:spacing w:line="276" w:lineRule="auto"/>
        <w:rPr>
          <w:rFonts w:eastAsia="Times New Roman" w:cs="Times New Roman"/>
          <w:sz w:val="24"/>
          <w:szCs w:val="24"/>
        </w:rPr>
      </w:pPr>
      <w:r w:rsidRPr="00FA5DF9">
        <w:rPr>
          <w:rFonts w:eastAsia="Times New Roman" w:cs="Times New Roman"/>
          <w:b/>
        </w:rPr>
        <w:t>Mention W</w:t>
      </w:r>
      <w:r w:rsidR="004F1425" w:rsidRPr="00FA5DF9">
        <w:rPr>
          <w:rFonts w:eastAsia="Times New Roman" w:cs="Times New Roman"/>
          <w:b/>
        </w:rPr>
        <w:t>ar file path</w:t>
      </w:r>
      <w:r w:rsidRPr="00FA5DF9">
        <w:rPr>
          <w:rFonts w:eastAsia="Times New Roman" w:cs="Times New Roman"/>
          <w:b/>
        </w:rPr>
        <w:t xml:space="preserve"> </w:t>
      </w:r>
      <w:r w:rsidR="00650E3B" w:rsidRPr="00FA5DF9">
        <w:rPr>
          <w:rFonts w:eastAsia="Times New Roman" w:cs="Times New Roman"/>
          <w:b/>
        </w:rPr>
        <w:t>from the local machine.</w:t>
      </w:r>
    </w:p>
    <w:p w:rsidR="003E3945" w:rsidRPr="00FA5DF9" w:rsidRDefault="003E3945" w:rsidP="00FA5DF9">
      <w:pPr>
        <w:widowControl/>
        <w:numPr>
          <w:ilvl w:val="0"/>
          <w:numId w:val="7"/>
        </w:numPr>
        <w:spacing w:line="276"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 xml:space="preserve">lick deploy. </w:t>
      </w: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If you want to deploy it from cmd line, copy the war file to </w:t>
      </w:r>
      <w:r w:rsidRPr="00650E3B">
        <w:rPr>
          <w:rFonts w:eastAsia="Times New Roman" w:cs="Times New Roman"/>
          <w:b/>
        </w:rPr>
        <w:t>webapps</w:t>
      </w:r>
      <w:r>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After deploying, click on the context path (name), it will take you to jenkins login page.</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 xml:space="preserve">n </w:t>
      </w:r>
      <w:r w:rsidRPr="006B6B16">
        <w:rPr>
          <w:rFonts w:eastAsia="Times New Roman" w:cs="Times New Roman"/>
          <w:b/>
          <w:sz w:val="23"/>
          <w:szCs w:val="23"/>
        </w:rPr>
        <w:t>.</w:t>
      </w:r>
      <w:r w:rsidRPr="00F97D80">
        <w:rPr>
          <w:rFonts w:eastAsia="Times New Roman" w:cs="Times New Roman"/>
          <w:b/>
        </w:rPr>
        <w:t>jenkins/secrets/initialAdminPassword</w:t>
      </w:r>
      <w:r w:rsidRPr="00D03320">
        <w:rPr>
          <w:rFonts w:eastAsia="Times New Roman" w:cs="Times New Roman"/>
          <w:b/>
          <w:sz w:val="24"/>
          <w:szCs w:val="24"/>
        </w:rPr>
        <w:t xml:space="preserve"> </w:t>
      </w:r>
      <w:r w:rsidRPr="00D03320">
        <w:rPr>
          <w:rFonts w:eastAsia="Times New Roman" w:cs="Times New Roman"/>
          <w:sz w:val="24"/>
          <w:szCs w:val="24"/>
        </w:rPr>
        <w:t xml:space="preserve">file. </w:t>
      </w:r>
    </w:p>
    <w:p w:rsidR="004F1425" w:rsidRDefault="00502C49"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Copy the password and create an user jenkins</w:t>
      </w:r>
      <w:r w:rsidR="004F1425" w:rsidRPr="00D03320">
        <w:rPr>
          <w:rFonts w:eastAsia="Times New Roman" w:cs="Times New Roman"/>
          <w:sz w:val="24"/>
          <w:szCs w:val="24"/>
        </w:rPr>
        <w:t xml:space="preserve"> jenkins. Now, we have succesfully installed jenkins.</w:t>
      </w:r>
    </w:p>
    <w:p w:rsidR="00A37452" w:rsidRPr="00A37452" w:rsidRDefault="00A37452" w:rsidP="00A37452">
      <w:pPr>
        <w:widowControl/>
        <w:numPr>
          <w:ilvl w:val="0"/>
          <w:numId w:val="7"/>
        </w:numPr>
        <w:spacing w:line="276" w:lineRule="auto"/>
        <w:rPr>
          <w:rFonts w:eastAsia="Times New Roman" w:cs="Times New Roman"/>
          <w:sz w:val="24"/>
          <w:szCs w:val="24"/>
        </w:rPr>
      </w:pPr>
      <w:r>
        <w:rPr>
          <w:rFonts w:eastAsia="Times New Roman" w:cs="Times New Roman"/>
          <w:sz w:val="24"/>
          <w:szCs w:val="24"/>
        </w:rPr>
        <w:t>It will ask you to create an user to login to Jenkins. Crate a user, give password and mail.</w:t>
      </w:r>
    </w:p>
    <w:p w:rsidR="004F1425" w:rsidRPr="00D03320" w:rsidRDefault="00A37452"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After  creating user, </w:t>
      </w:r>
      <w:r w:rsidR="004F1425" w:rsidRPr="00D03320">
        <w:rPr>
          <w:rFonts w:eastAsia="Times New Roman" w:cs="Times New Roman"/>
          <w:sz w:val="24"/>
          <w:szCs w:val="24"/>
        </w:rPr>
        <w:t>you</w:t>
      </w:r>
      <w:r>
        <w:rPr>
          <w:rFonts w:eastAsia="Times New Roman" w:cs="Times New Roman"/>
          <w:sz w:val="24"/>
          <w:szCs w:val="24"/>
        </w:rPr>
        <w:t xml:space="preserve"> can login to jenkins with user</w:t>
      </w:r>
      <w:r w:rsidR="004F1425" w:rsidRPr="00D03320">
        <w:rPr>
          <w:rFonts w:eastAsia="Times New Roman" w:cs="Times New Roman"/>
          <w:sz w:val="24"/>
          <w:szCs w:val="24"/>
        </w:rPr>
        <w:t>.</w:t>
      </w:r>
    </w:p>
    <w:p w:rsidR="004F1425" w:rsidRPr="00D03320" w:rsidRDefault="004F1425" w:rsidP="004E2641">
      <w:pPr>
        <w:widowControl/>
        <w:numPr>
          <w:ilvl w:val="0"/>
          <w:numId w:val="7"/>
        </w:numPr>
        <w:spacing w:line="276" w:lineRule="auto"/>
        <w:rPr>
          <w:rFonts w:eastAsia="Times New Roman" w:cs="Times New Roman"/>
          <w:b/>
          <w:sz w:val="24"/>
          <w:szCs w:val="24"/>
        </w:rPr>
      </w:pPr>
      <w:r w:rsidRPr="00D03320">
        <w:rPr>
          <w:rFonts w:eastAsia="Times New Roman" w:cs="Times New Roman"/>
          <w:sz w:val="24"/>
          <w:szCs w:val="24"/>
        </w:rPr>
        <w:t xml:space="preserve">All the configurations and builds of jenkins are stored in </w:t>
      </w:r>
      <w:r w:rsidRPr="00F97D80">
        <w:rPr>
          <w:rFonts w:eastAsia="Times New Roman" w:cs="Times New Roman"/>
          <w:b/>
        </w:rPr>
        <w:t>/root/.jenkins/workspace</w:t>
      </w:r>
      <w:r w:rsidRPr="00D03320">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F97D80">
        <w:rPr>
          <w:rFonts w:eastAsia="Times New Roman" w:cs="Times New Roman"/>
          <w:b/>
        </w:rPr>
        <w:t>/root/.jenkins/config.xml</w:t>
      </w:r>
      <w:r w:rsidRPr="00D03320">
        <w:rPr>
          <w:rFonts w:eastAsia="Times New Roman" w:cs="Times New Roman"/>
          <w:sz w:val="24"/>
          <w:szCs w:val="24"/>
        </w:rPr>
        <w:t xml:space="preserve"> – it will store all the configuration of jenkins.</w:t>
      </w:r>
    </w:p>
    <w:p w:rsidR="00FA5DF9" w:rsidRDefault="004F1425" w:rsidP="00FA5DF9">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FA5DF9">
        <w:rPr>
          <w:rFonts w:eastAsia="Times New Roman" w:cs="Times New Roman"/>
          <w:sz w:val="24"/>
          <w:szCs w:val="24"/>
        </w:rPr>
        <w:t>.</w:t>
      </w:r>
    </w:p>
    <w:p w:rsidR="00FA5DF9" w:rsidRDefault="00650E3B" w:rsidP="00FA5DF9">
      <w:pPr>
        <w:widowControl/>
        <w:numPr>
          <w:ilvl w:val="0"/>
          <w:numId w:val="7"/>
        </w:numPr>
        <w:spacing w:line="276" w:lineRule="auto"/>
        <w:rPr>
          <w:rFonts w:eastAsia="Times New Roman" w:cs="Times New Roman"/>
          <w:sz w:val="24"/>
          <w:szCs w:val="24"/>
        </w:rPr>
      </w:pPr>
      <w:r w:rsidRPr="00FA5DF9">
        <w:rPr>
          <w:rFonts w:eastAsia="Times New Roman" w:cs="Times New Roman"/>
          <w:b/>
        </w:rPr>
        <w:t>G</w:t>
      </w:r>
      <w:r w:rsidR="004F1425" w:rsidRPr="00FA5DF9">
        <w:rPr>
          <w:rFonts w:eastAsia="Times New Roman" w:cs="Times New Roman"/>
          <w:b/>
        </w:rPr>
        <w:t>o to /root/.jenkins/war/war/WEB-INF/web.xml</w:t>
      </w:r>
      <w:r w:rsidR="00736D21" w:rsidRPr="00FA5DF9">
        <w:rPr>
          <w:rFonts w:eastAsia="Times New Roman" w:cs="Times New Roman"/>
          <w:b/>
        </w:rPr>
        <w:t>.</w:t>
      </w:r>
    </w:p>
    <w:p w:rsidR="004F1425" w:rsidRPr="00FA5DF9" w:rsidRDefault="00736D21" w:rsidP="00501044">
      <w:pPr>
        <w:widowControl/>
        <w:numPr>
          <w:ilvl w:val="0"/>
          <w:numId w:val="7"/>
        </w:numPr>
        <w:spacing w:after="240" w:line="480" w:lineRule="auto"/>
        <w:rPr>
          <w:rFonts w:eastAsia="Times New Roman" w:cs="Times New Roman"/>
          <w:sz w:val="24"/>
          <w:szCs w:val="24"/>
        </w:rPr>
      </w:pPr>
      <w:r w:rsidRPr="00FA5DF9">
        <w:rPr>
          <w:rFonts w:eastAsia="Times New Roman" w:cs="Times New Roman"/>
          <w:b/>
        </w:rPr>
        <w:t>A</w:t>
      </w:r>
      <w:r w:rsidR="004F1425" w:rsidRPr="00FA5DF9">
        <w:rPr>
          <w:rFonts w:eastAsia="Times New Roman" w:cs="Times New Roman"/>
          <w:b/>
        </w:rPr>
        <w:t>dd time(mi</w:t>
      </w:r>
      <w:r w:rsidRPr="00FA5DF9">
        <w:rPr>
          <w:rFonts w:eastAsia="Times New Roman" w:cs="Times New Roman"/>
          <w:b/>
        </w:rPr>
        <w:t xml:space="preserve">n) in session timeout field. </w:t>
      </w:r>
    </w:p>
    <w:p w:rsidR="00A37452" w:rsidRPr="00A37452" w:rsidRDefault="00A37452" w:rsidP="00FA5DF9">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37452">
        <w:rPr>
          <w:rFonts w:asciiTheme="minorHAnsi" w:eastAsia="Times New Roman" w:hAnsiTheme="minorHAnsi"/>
          <w:b/>
          <w:color w:val="auto"/>
          <w:sz w:val="22"/>
          <w:szCs w:val="22"/>
          <w:u w:val="single"/>
        </w:rPr>
        <w:t>CONFIGURE SYSTEM</w:t>
      </w:r>
    </w:p>
    <w:p w:rsidR="00A37452" w:rsidRPr="00A37452" w:rsidRDefault="00A3745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Home Directory</w:t>
      </w:r>
      <w:r w:rsidRPr="00A37452">
        <w:rPr>
          <w:rFonts w:asciiTheme="minorHAnsi" w:eastAsia="Times New Roman" w:hAnsiTheme="minorHAnsi"/>
          <w:color w:val="auto"/>
          <w:spacing w:val="-2"/>
          <w:sz w:val="24"/>
          <w:szCs w:val="24"/>
        </w:rPr>
        <w:t xml:space="preserve"> = Jenkins saves all the build files and settings in this directory. You can change this by exporting a new directory in your linux server</w:t>
      </w:r>
      <w:r>
        <w:rPr>
          <w:rFonts w:asciiTheme="minorHAnsi" w:eastAsia="Times New Roman" w:hAnsiTheme="minorHAnsi"/>
          <w:color w:val="auto"/>
          <w:spacing w:val="-2"/>
          <w:sz w:val="24"/>
          <w:szCs w:val="24"/>
        </w:rPr>
        <w:t xml:space="preserve"> where Jenkins is installed</w:t>
      </w:r>
      <w:r w:rsidRPr="00A37452">
        <w:rPr>
          <w:rFonts w:asciiTheme="minorHAnsi" w:eastAsia="Times New Roman" w:hAnsiTheme="minorHAnsi"/>
          <w:color w:val="auto"/>
          <w:spacing w:val="-2"/>
          <w:sz w:val="24"/>
          <w:szCs w:val="24"/>
        </w:rPr>
        <w:t>.</w:t>
      </w:r>
    </w:p>
    <w:p w:rsidR="00A37452" w:rsidRDefault="00A3745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System Message</w:t>
      </w:r>
      <w:r w:rsidRPr="00A37452">
        <w:rPr>
          <w:rFonts w:asciiTheme="minorHAnsi" w:eastAsia="Times New Roman" w:hAnsiTheme="minorHAnsi"/>
          <w:color w:val="auto"/>
          <w:spacing w:val="-2"/>
          <w:sz w:val="24"/>
          <w:szCs w:val="24"/>
        </w:rPr>
        <w:t xml:space="preserve"> = this message will be shown at top of Jenkins dashboard.</w:t>
      </w:r>
    </w:p>
    <w:p w:rsidR="00A37452" w:rsidRDefault="00A3745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 of Executors</w:t>
      </w:r>
      <w:r>
        <w:rPr>
          <w:rFonts w:asciiTheme="minorHAnsi" w:eastAsia="Times New Roman" w:hAnsiTheme="minorHAnsi"/>
          <w:color w:val="auto"/>
          <w:spacing w:val="-2"/>
          <w:sz w:val="24"/>
          <w:szCs w:val="24"/>
        </w:rPr>
        <w:t xml:space="preserve"> = How many jobs can run in parallel in this server.</w:t>
      </w:r>
    </w:p>
    <w:p w:rsidR="00A37452" w:rsidRDefault="00B75D63"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Usage</w:t>
      </w:r>
      <w:r>
        <w:rPr>
          <w:rFonts w:asciiTheme="minorHAnsi" w:eastAsia="Times New Roman" w:hAnsiTheme="minorHAnsi"/>
          <w:color w:val="auto"/>
          <w:spacing w:val="-2"/>
          <w:sz w:val="24"/>
          <w:szCs w:val="24"/>
        </w:rPr>
        <w:t xml:space="preserve"> = How to use this server, as much as possible (or) only if builds are there matching this server label.</w:t>
      </w:r>
    </w:p>
    <w:p w:rsidR="00B75D63" w:rsidRDefault="00B75D63"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lastRenderedPageBreak/>
        <w:t>Quiet</w:t>
      </w:r>
      <w:r>
        <w:rPr>
          <w:rFonts w:asciiTheme="minorHAnsi" w:eastAsia="Times New Roman" w:hAnsiTheme="minorHAnsi"/>
          <w:color w:val="auto"/>
          <w:spacing w:val="-2"/>
          <w:sz w:val="24"/>
          <w:szCs w:val="24"/>
        </w:rPr>
        <w:t xml:space="preserve"> </w:t>
      </w:r>
      <w:r w:rsidRPr="00B75D63">
        <w:rPr>
          <w:rFonts w:asciiTheme="minorHAnsi" w:eastAsia="Times New Roman" w:hAnsiTheme="minorHAnsi"/>
          <w:b/>
          <w:color w:val="auto"/>
          <w:spacing w:val="-2"/>
          <w:sz w:val="22"/>
          <w:szCs w:val="22"/>
        </w:rPr>
        <w:t>Period</w:t>
      </w:r>
      <w:r>
        <w:rPr>
          <w:rFonts w:asciiTheme="minorHAnsi" w:eastAsia="Times New Roman" w:hAnsiTheme="minorHAnsi"/>
          <w:color w:val="auto"/>
          <w:spacing w:val="-2"/>
          <w:sz w:val="24"/>
          <w:szCs w:val="24"/>
        </w:rPr>
        <w:t xml:space="preserve"> = </w:t>
      </w:r>
      <w:r w:rsidR="002B77F0">
        <w:rPr>
          <w:rFonts w:asciiTheme="minorHAnsi" w:eastAsia="Times New Roman" w:hAnsiTheme="minorHAnsi"/>
          <w:color w:val="auto"/>
          <w:spacing w:val="-2"/>
          <w:sz w:val="24"/>
          <w:szCs w:val="24"/>
        </w:rPr>
        <w:t>No of seconds to wait to start the job. It will put the job on hold upto that time.</w:t>
      </w:r>
    </w:p>
    <w:p w:rsidR="002B77F0" w:rsidRPr="00551372" w:rsidRDefault="002B77F0"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Pr>
          <w:rFonts w:asciiTheme="minorHAnsi" w:eastAsia="Times New Roman" w:hAnsiTheme="minorHAnsi"/>
          <w:b/>
          <w:color w:val="auto"/>
          <w:spacing w:val="-2"/>
          <w:sz w:val="22"/>
          <w:szCs w:val="22"/>
        </w:rPr>
        <w:t>SCM Checkout Retry Count =</w:t>
      </w:r>
      <w:r w:rsidR="00551372">
        <w:rPr>
          <w:rFonts w:asciiTheme="minorHAnsi" w:eastAsia="Times New Roman" w:hAnsiTheme="minorHAnsi"/>
          <w:b/>
          <w:color w:val="auto"/>
          <w:spacing w:val="-2"/>
          <w:sz w:val="22"/>
          <w:szCs w:val="22"/>
        </w:rPr>
        <w:t xml:space="preserve"> </w:t>
      </w:r>
      <w:r w:rsidR="00551372" w:rsidRPr="00551372">
        <w:rPr>
          <w:rFonts w:asciiTheme="minorHAnsi" w:eastAsia="Times New Roman" w:hAnsiTheme="minorHAnsi"/>
          <w:color w:val="auto"/>
          <w:spacing w:val="-2"/>
          <w:sz w:val="24"/>
          <w:szCs w:val="24"/>
        </w:rPr>
        <w:t>No of times to check SCM, if it fails to checkout the code</w:t>
      </w:r>
      <w:r w:rsidR="00551372">
        <w:rPr>
          <w:rFonts w:asciiTheme="minorHAnsi" w:eastAsia="Times New Roman" w:hAnsiTheme="minorHAnsi"/>
          <w:b/>
          <w:color w:val="auto"/>
          <w:spacing w:val="-2"/>
          <w:sz w:val="22"/>
          <w:szCs w:val="22"/>
        </w:rPr>
        <w:t>.</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Environment</w:t>
      </w:r>
      <w:r>
        <w:rPr>
          <w:rFonts w:asciiTheme="minorHAnsi" w:eastAsia="Times New Roman" w:hAnsiTheme="minorHAnsi"/>
          <w:color w:val="auto"/>
          <w:spacing w:val="-2"/>
          <w:sz w:val="24"/>
          <w:szCs w:val="24"/>
        </w:rPr>
        <w:t xml:space="preserve"> </w:t>
      </w:r>
      <w:r w:rsidRPr="00551372">
        <w:rPr>
          <w:rFonts w:asciiTheme="minorHAnsi" w:eastAsia="Times New Roman" w:hAnsiTheme="minorHAnsi"/>
          <w:b/>
          <w:color w:val="auto"/>
          <w:spacing w:val="-2"/>
          <w:sz w:val="22"/>
          <w:szCs w:val="22"/>
        </w:rPr>
        <w:t>Variables</w:t>
      </w:r>
      <w:r>
        <w:rPr>
          <w:rFonts w:asciiTheme="minorHAnsi" w:eastAsia="Times New Roman" w:hAnsiTheme="minorHAnsi"/>
          <w:color w:val="auto"/>
          <w:spacing w:val="-2"/>
          <w:sz w:val="24"/>
          <w:szCs w:val="24"/>
        </w:rPr>
        <w:t xml:space="preserve"> = Set environment variables to tools.</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Tool Locations</w:t>
      </w:r>
      <w:r>
        <w:rPr>
          <w:rFonts w:asciiTheme="minorHAnsi" w:eastAsia="Times New Roman" w:hAnsiTheme="minorHAnsi"/>
          <w:color w:val="auto"/>
          <w:spacing w:val="-2"/>
          <w:sz w:val="24"/>
          <w:szCs w:val="24"/>
        </w:rPr>
        <w:t xml:space="preserve"> = Give tool locations to integrate those with Jenkins.</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Timestamper</w:t>
      </w:r>
      <w:r>
        <w:rPr>
          <w:rFonts w:asciiTheme="minorHAnsi" w:eastAsia="Times New Roman" w:hAnsiTheme="minorHAnsi"/>
          <w:color w:val="auto"/>
          <w:spacing w:val="-2"/>
          <w:sz w:val="24"/>
          <w:szCs w:val="24"/>
        </w:rPr>
        <w:t xml:space="preserve"> = Time format to show on console output.</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Jenkins_Url</w:t>
      </w:r>
      <w:r>
        <w:rPr>
          <w:rFonts w:asciiTheme="minorHAnsi" w:eastAsia="Times New Roman" w:hAnsiTheme="minorHAnsi"/>
          <w:color w:val="auto"/>
          <w:spacing w:val="-2"/>
          <w:sz w:val="24"/>
          <w:szCs w:val="24"/>
        </w:rPr>
        <w:t xml:space="preserve"> = The Url to access Jenkins. It will come by default with localhost. If you want to access with domain name, you can give domain name in the field.</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SystemAdmin e-mail</w:t>
      </w:r>
      <w:r>
        <w:rPr>
          <w:rFonts w:asciiTheme="minorHAnsi" w:eastAsia="Times New Roman" w:hAnsiTheme="minorHAnsi"/>
          <w:color w:val="auto"/>
          <w:spacing w:val="-2"/>
          <w:sz w:val="24"/>
          <w:szCs w:val="24"/>
        </w:rPr>
        <w:t xml:space="preserve"> = You can give email address to send and receive mails for build actions.</w:t>
      </w:r>
    </w:p>
    <w:p w:rsidR="00551372" w:rsidRDefault="00551372" w:rsidP="00A37452">
      <w:pPr>
        <w:pStyle w:val="OWN"/>
        <w:numPr>
          <w:ilvl w:val="0"/>
          <w:numId w:val="48"/>
        </w:numPr>
        <w:pBdr>
          <w:bottom w:val="none" w:sz="0" w:space="0" w:color="auto"/>
        </w:pBdr>
        <w:spacing w:after="0" w:line="276"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Extended E-mail Notification</w:t>
      </w:r>
      <w:r>
        <w:rPr>
          <w:rFonts w:asciiTheme="minorHAnsi" w:eastAsia="Times New Roman" w:hAnsiTheme="minorHAnsi"/>
          <w:color w:val="auto"/>
          <w:spacing w:val="-2"/>
          <w:sz w:val="24"/>
          <w:szCs w:val="24"/>
        </w:rPr>
        <w:t xml:space="preserve"> = Configure you mail to send mail to all reciepents when a specific build action occurs. You can select the mail format (text or html).</w:t>
      </w:r>
    </w:p>
    <w:p w:rsidR="007C1204" w:rsidRPr="007C1204" w:rsidRDefault="00551372" w:rsidP="00501044">
      <w:pPr>
        <w:pStyle w:val="OWN"/>
        <w:numPr>
          <w:ilvl w:val="0"/>
          <w:numId w:val="48"/>
        </w:numPr>
        <w:pBdr>
          <w:bottom w:val="none" w:sz="0" w:space="0" w:color="auto"/>
        </w:pBdr>
        <w:spacing w:line="72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Email Notification</w:t>
      </w:r>
      <w:r>
        <w:rPr>
          <w:rFonts w:asciiTheme="minorHAnsi" w:eastAsia="Times New Roman" w:hAnsiTheme="minorHAnsi"/>
          <w:color w:val="auto"/>
          <w:spacing w:val="-2"/>
          <w:sz w:val="24"/>
          <w:szCs w:val="24"/>
        </w:rPr>
        <w:t xml:space="preserve"> = Again Configure Email server settings and test the mail.</w:t>
      </w:r>
    </w:p>
    <w:p w:rsidR="007C1204" w:rsidRPr="007C1204" w:rsidRDefault="007C1204" w:rsidP="00FA5DF9">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NODES</w:t>
      </w:r>
    </w:p>
    <w:p w:rsidR="007C1204" w:rsidRPr="00D03320"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slaves for jenkins master..means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jenkins.</w:t>
      </w:r>
    </w:p>
    <w:p w:rsidR="007C1204" w:rsidRPr="009F1A65"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r w:rsidRPr="00F97D80">
        <w:rPr>
          <w:rFonts w:eastAsia="Times New Roman" w:cs="Times New Roman"/>
          <w:b/>
        </w:rPr>
        <w:t>git</w:t>
      </w:r>
      <w:r w:rsidRPr="00D03320">
        <w:rPr>
          <w:rFonts w:eastAsia="Times New Roman" w:cs="Times New Roman"/>
          <w:sz w:val="24"/>
          <w:szCs w:val="24"/>
        </w:rPr>
        <w:t xml:space="preserve"> before building the projects. You can add as many slaves as you want.</w:t>
      </w:r>
    </w:p>
    <w:p w:rsidR="007C1204"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To configure slave. </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Go to manage nodes.</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 xml:space="preserve">Click new node. </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Type a name to node.</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Select permanent agent</w:t>
      </w:r>
      <w:r w:rsidRPr="007C1204">
        <w:rPr>
          <w:rFonts w:eastAsia="Times New Roman" w:cs="Times New Roman"/>
          <w:sz w:val="24"/>
          <w:szCs w:val="24"/>
        </w:rPr>
        <w:t xml:space="preserve"> (or) </w:t>
      </w:r>
      <w:r w:rsidRPr="007C1204">
        <w:rPr>
          <w:rFonts w:eastAsia="Times New Roman" w:cs="Times New Roman"/>
          <w:b/>
        </w:rPr>
        <w:t>click copy from existing node</w:t>
      </w:r>
      <w:r w:rsidRPr="007C1204">
        <w:rPr>
          <w:rFonts w:eastAsia="Times New Roman" w:cs="Times New Roman"/>
          <w:sz w:val="24"/>
          <w:szCs w:val="24"/>
        </w:rPr>
        <w:t xml:space="preserve"> (if you already have a node).</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Executors</w:t>
      </w:r>
      <w:r w:rsidRPr="007C1204">
        <w:rPr>
          <w:rFonts w:eastAsia="Times New Roman" w:cs="Times New Roman"/>
          <w:sz w:val="24"/>
          <w:szCs w:val="24"/>
        </w:rPr>
        <w:t xml:space="preserve"> = the no of builds thet jenkins may perform in this slave.</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Description</w:t>
      </w:r>
      <w:r w:rsidRPr="007C1204">
        <w:rPr>
          <w:rFonts w:eastAsia="Times New Roman" w:cs="Times New Roman"/>
        </w:rPr>
        <w:t xml:space="preserve">, </w:t>
      </w:r>
      <w:r w:rsidRPr="007C1204">
        <w:rPr>
          <w:rFonts w:eastAsia="Times New Roman" w:cs="Times New Roman"/>
          <w:b/>
        </w:rPr>
        <w:t>remote dir</w:t>
      </w:r>
      <w:r w:rsidRPr="007C1204">
        <w:rPr>
          <w:rFonts w:eastAsia="Times New Roman" w:cs="Times New Roman"/>
          <w:sz w:val="24"/>
          <w:szCs w:val="24"/>
        </w:rPr>
        <w:t>(where to save all the builds in slave).</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Labels</w:t>
      </w:r>
      <w:r w:rsidRPr="007C1204">
        <w:rPr>
          <w:rFonts w:eastAsia="Times New Roman" w:cs="Times New Roman"/>
          <w:sz w:val="24"/>
          <w:szCs w:val="24"/>
        </w:rPr>
        <w:t xml:space="preserve"> = To identify slave.</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Usage</w:t>
      </w:r>
      <w:r w:rsidRPr="007C1204">
        <w:rPr>
          <w:rFonts w:eastAsia="Times New Roman" w:cs="Times New Roman"/>
          <w:sz w:val="24"/>
          <w:szCs w:val="24"/>
        </w:rPr>
        <w:t xml:space="preserve"> = how to use this slave [as much as possible (or) only when build happens].</w:t>
      </w:r>
    </w:p>
    <w:p w:rsidR="007C1204" w:rsidRP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Launch</w:t>
      </w:r>
      <w:r w:rsidRPr="007C1204">
        <w:rPr>
          <w:rFonts w:eastAsia="Times New Roman" w:cs="Times New Roman"/>
          <w:sz w:val="24"/>
          <w:szCs w:val="24"/>
        </w:rPr>
        <w:t xml:space="preserve"> </w:t>
      </w:r>
      <w:r w:rsidRPr="007C1204">
        <w:rPr>
          <w:rFonts w:eastAsia="Times New Roman" w:cs="Times New Roman"/>
          <w:b/>
        </w:rPr>
        <w:t>method</w:t>
      </w:r>
      <w:r w:rsidRPr="007C1204">
        <w:rPr>
          <w:rFonts w:eastAsia="Times New Roman" w:cs="Times New Roman"/>
          <w:sz w:val="24"/>
          <w:szCs w:val="24"/>
        </w:rPr>
        <w:t xml:space="preserve"> = How to connect to slave (ssh, cmd from master).</w:t>
      </w:r>
    </w:p>
    <w:p w:rsidR="007C1204" w:rsidRPr="00D03320" w:rsidRDefault="007C1204" w:rsidP="007C1204">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If you select SSh, you have to give host ip, host user and password to open ssh connection from master to slave.</w:t>
      </w:r>
    </w:p>
    <w:p w:rsidR="007C1204" w:rsidRPr="00D03320" w:rsidRDefault="007C1204" w:rsidP="007C1204">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Before configuring slave, create an ssh connection between server and client to get rid of ssh errors while connecting for the first time,</w:t>
      </w:r>
    </w:p>
    <w:p w:rsidR="007C1204" w:rsidRDefault="007C1204" w:rsidP="007C1204">
      <w:pPr>
        <w:pStyle w:val="ListParagraph"/>
        <w:widowControl/>
        <w:numPr>
          <w:ilvl w:val="0"/>
          <w:numId w:val="49"/>
        </w:numPr>
        <w:spacing w:line="276" w:lineRule="auto"/>
        <w:rPr>
          <w:rFonts w:eastAsia="Times New Roman" w:cs="Times New Roman"/>
          <w:sz w:val="24"/>
          <w:szCs w:val="24"/>
        </w:rPr>
      </w:pPr>
      <w:r w:rsidRPr="007C1204">
        <w:rPr>
          <w:rFonts w:eastAsia="Times New Roman" w:cs="Times New Roman"/>
          <w:b/>
        </w:rPr>
        <w:t>Host key verify</w:t>
      </w:r>
      <w:r w:rsidRPr="007C1204">
        <w:rPr>
          <w:rFonts w:eastAsia="Times New Roman" w:cs="Times New Roman"/>
          <w:sz w:val="24"/>
          <w:szCs w:val="24"/>
        </w:rPr>
        <w:t xml:space="preserve"> = Controls how jenkins verifies ssh key presented by remote host.</w:t>
      </w:r>
    </w:p>
    <w:p w:rsidR="007C1204" w:rsidRDefault="007C1204" w:rsidP="007C1204">
      <w:pPr>
        <w:pStyle w:val="ListParagraph"/>
        <w:widowControl/>
        <w:numPr>
          <w:ilvl w:val="0"/>
          <w:numId w:val="49"/>
        </w:numPr>
        <w:spacing w:line="276" w:lineRule="auto"/>
        <w:rPr>
          <w:rFonts w:eastAsia="Times New Roman" w:cs="Times New Roman"/>
          <w:sz w:val="24"/>
          <w:szCs w:val="24"/>
        </w:rPr>
      </w:pPr>
      <w:r w:rsidRPr="007C1204">
        <w:rPr>
          <w:rFonts w:eastAsia="Times New Roman" w:cs="Times New Roman"/>
          <w:b/>
        </w:rPr>
        <w:t>Known</w:t>
      </w:r>
      <w:r w:rsidRPr="007C1204">
        <w:rPr>
          <w:rFonts w:eastAsia="Times New Roman" w:cs="Times New Roman"/>
          <w:b/>
          <w:sz w:val="24"/>
          <w:szCs w:val="24"/>
        </w:rPr>
        <w:t xml:space="preserve"> </w:t>
      </w:r>
      <w:r w:rsidRPr="007C1204">
        <w:rPr>
          <w:rFonts w:eastAsia="Times New Roman" w:cs="Times New Roman"/>
          <w:b/>
        </w:rPr>
        <w:t>host</w:t>
      </w:r>
      <w:r w:rsidRPr="007C1204">
        <w:rPr>
          <w:rFonts w:eastAsia="Times New Roman" w:cs="Times New Roman"/>
          <w:b/>
          <w:sz w:val="24"/>
          <w:szCs w:val="24"/>
        </w:rPr>
        <w:t xml:space="preserve"> </w:t>
      </w:r>
      <w:r w:rsidRPr="007C1204">
        <w:rPr>
          <w:rFonts w:eastAsia="Times New Roman" w:cs="Times New Roman"/>
          <w:b/>
        </w:rPr>
        <w:t>file</w:t>
      </w:r>
      <w:r w:rsidRPr="007C1204">
        <w:rPr>
          <w:rFonts w:eastAsia="Times New Roman" w:cs="Times New Roman"/>
          <w:b/>
          <w:sz w:val="24"/>
          <w:szCs w:val="24"/>
        </w:rPr>
        <w:t xml:space="preserve"> </w:t>
      </w:r>
      <w:r w:rsidRPr="007C1204">
        <w:rPr>
          <w:rFonts w:eastAsia="Times New Roman" w:cs="Times New Roman"/>
          <w:b/>
        </w:rPr>
        <w:t>verify</w:t>
      </w:r>
      <w:r w:rsidRPr="007C1204">
        <w:rPr>
          <w:rFonts w:eastAsia="Times New Roman" w:cs="Times New Roman"/>
          <w:sz w:val="24"/>
          <w:szCs w:val="24"/>
        </w:rPr>
        <w:t xml:space="preserve"> = It verifies known_hosts file for the user, where jenkins is executed under (select this option if you are making an ssh connection with node).</w:t>
      </w:r>
    </w:p>
    <w:p w:rsidR="007C1204" w:rsidRDefault="007C1204" w:rsidP="007C1204">
      <w:pPr>
        <w:pStyle w:val="ListParagraph"/>
        <w:widowControl/>
        <w:numPr>
          <w:ilvl w:val="0"/>
          <w:numId w:val="49"/>
        </w:numPr>
        <w:spacing w:line="276" w:lineRule="auto"/>
        <w:rPr>
          <w:rFonts w:eastAsia="Times New Roman" w:cs="Times New Roman"/>
          <w:sz w:val="24"/>
          <w:szCs w:val="24"/>
        </w:rPr>
      </w:pPr>
      <w:r w:rsidRPr="007C1204">
        <w:rPr>
          <w:rFonts w:eastAsia="Times New Roman" w:cs="Times New Roman"/>
          <w:b/>
        </w:rPr>
        <w:t>Avaliability</w:t>
      </w:r>
      <w:r w:rsidRPr="007C1204">
        <w:rPr>
          <w:rFonts w:eastAsia="Times New Roman" w:cs="Times New Roman"/>
          <w:sz w:val="24"/>
          <w:szCs w:val="24"/>
        </w:rPr>
        <w:t xml:space="preserve"> = keep this host up all time (or) according to schedule (or) up when builds occur and die when no builds occurs.</w:t>
      </w:r>
    </w:p>
    <w:p w:rsidR="007C1204" w:rsidRPr="007C1204" w:rsidRDefault="007C1204" w:rsidP="007C1204">
      <w:pPr>
        <w:pStyle w:val="ListParagraph"/>
        <w:widowControl/>
        <w:numPr>
          <w:ilvl w:val="0"/>
          <w:numId w:val="49"/>
        </w:numPr>
        <w:spacing w:line="276" w:lineRule="auto"/>
        <w:rPr>
          <w:rFonts w:eastAsia="Times New Roman" w:cs="Times New Roman"/>
          <w:sz w:val="24"/>
          <w:szCs w:val="24"/>
        </w:rPr>
      </w:pPr>
      <w:r w:rsidRPr="007C1204">
        <w:rPr>
          <w:rFonts w:eastAsia="Times New Roman" w:cs="Times New Roman"/>
          <w:b/>
        </w:rPr>
        <w:t>Tool</w:t>
      </w:r>
      <w:r w:rsidRPr="007C1204">
        <w:rPr>
          <w:rFonts w:eastAsia="Times New Roman" w:cs="Times New Roman"/>
          <w:b/>
          <w:sz w:val="24"/>
          <w:szCs w:val="24"/>
        </w:rPr>
        <w:t xml:space="preserve"> </w:t>
      </w:r>
      <w:r w:rsidRPr="007C1204">
        <w:rPr>
          <w:rFonts w:eastAsia="Times New Roman" w:cs="Times New Roman"/>
          <w:b/>
        </w:rPr>
        <w:t>locations</w:t>
      </w:r>
      <w:r w:rsidRPr="007C1204">
        <w:rPr>
          <w:rFonts w:eastAsia="Times New Roman" w:cs="Times New Roman"/>
          <w:sz w:val="24"/>
          <w:szCs w:val="24"/>
        </w:rPr>
        <w:t xml:space="preserve"> = select java and build tools and specify home path for those tools. Click Save.</w:t>
      </w:r>
    </w:p>
    <w:p w:rsidR="007C1204" w:rsidRPr="00D03320"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lastRenderedPageBreak/>
        <w:t>Click , launch agent to start configuring the agent. Now, slave will be up and running in few minutes.</w:t>
      </w:r>
    </w:p>
    <w:p w:rsidR="007C1204" w:rsidRPr="00D03320"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7C1204" w:rsidRDefault="007C1204" w:rsidP="007C1204">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project. Click on,</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Where this project can be run</w:t>
      </w:r>
      <w:r w:rsidRPr="007C1204">
        <w:rPr>
          <w:rFonts w:eastAsia="Times New Roman" w:cs="Times New Roman"/>
          <w:sz w:val="24"/>
          <w:szCs w:val="24"/>
        </w:rPr>
        <w:t xml:space="preserve"> (to run this project on slave).</w:t>
      </w:r>
    </w:p>
    <w:p w:rsidR="007C1204" w:rsidRP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Type label of your slave</w:t>
      </w:r>
      <w:r>
        <w:rPr>
          <w:rFonts w:eastAsia="Times New Roman" w:cs="Times New Roman"/>
          <w:b/>
        </w:rPr>
        <w:t xml:space="preserve">. </w:t>
      </w:r>
    </w:p>
    <w:p w:rsid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 xml:space="preserve">Select all other settings like git, build tools same as normal project. </w:t>
      </w:r>
    </w:p>
    <w:p w:rsidR="007C1204" w:rsidRPr="007C1204" w:rsidRDefault="007C1204" w:rsidP="007C1204">
      <w:pPr>
        <w:widowControl/>
        <w:numPr>
          <w:ilvl w:val="0"/>
          <w:numId w:val="11"/>
        </w:numPr>
        <w:spacing w:line="276" w:lineRule="auto"/>
        <w:rPr>
          <w:rFonts w:eastAsia="Times New Roman" w:cs="Times New Roman"/>
          <w:sz w:val="24"/>
          <w:szCs w:val="24"/>
        </w:rPr>
      </w:pPr>
      <w:r w:rsidRPr="007C1204">
        <w:rPr>
          <w:rFonts w:eastAsia="Times New Roman" w:cs="Times New Roman"/>
          <w:b/>
        </w:rPr>
        <w:t>Click save.</w:t>
      </w:r>
    </w:p>
    <w:p w:rsidR="007C1204" w:rsidRPr="007C1204" w:rsidRDefault="007C1204" w:rsidP="00501044">
      <w:pPr>
        <w:widowControl/>
        <w:numPr>
          <w:ilvl w:val="0"/>
          <w:numId w:val="11"/>
        </w:numPr>
        <w:spacing w:after="240" w:line="480"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EF0648" w:rsidRPr="00A37452" w:rsidRDefault="0097790A" w:rsidP="00FA5DF9">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w:t>
      </w:r>
      <w:r w:rsidR="009D6A1E" w:rsidRPr="00A03EAB">
        <w:rPr>
          <w:rFonts w:asciiTheme="minorHAnsi" w:eastAsia="Times New Roman" w:hAnsiTheme="minorHAnsi"/>
          <w:b/>
          <w:color w:val="auto"/>
          <w:sz w:val="22"/>
          <w:szCs w:val="22"/>
          <w:u w:val="single"/>
        </w:rPr>
        <w:t>-GIT</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We use GIT in jenkins to pull code from git repository for build and test purpose. For this we hav</w:t>
      </w:r>
      <w:r w:rsidR="00736D21">
        <w:rPr>
          <w:rFonts w:eastAsia="Times New Roman" w:cs="Times New Roman"/>
          <w:sz w:val="24"/>
          <w:szCs w:val="24"/>
        </w:rPr>
        <w:t>e to integrate git with Jenkins and git should be installed in your Jenkins master server.</w:t>
      </w:r>
    </w:p>
    <w:p w:rsidR="007C1204" w:rsidRDefault="004F1425" w:rsidP="007C1204">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To integrate Git,</w:t>
      </w:r>
    </w:p>
    <w:p w:rsidR="007C1204" w:rsidRDefault="00736D21" w:rsidP="007C1204">
      <w:pPr>
        <w:widowControl/>
        <w:numPr>
          <w:ilvl w:val="0"/>
          <w:numId w:val="8"/>
        </w:numPr>
        <w:spacing w:line="276" w:lineRule="auto"/>
        <w:rPr>
          <w:rFonts w:eastAsia="Times New Roman" w:cs="Times New Roman"/>
          <w:sz w:val="24"/>
          <w:szCs w:val="24"/>
        </w:rPr>
      </w:pPr>
      <w:r w:rsidRPr="007C1204">
        <w:rPr>
          <w:rFonts w:eastAsia="Times New Roman" w:cs="Times New Roman"/>
          <w:b/>
        </w:rPr>
        <w:t xml:space="preserve">Click manage Jenkins. </w:t>
      </w:r>
    </w:p>
    <w:p w:rsidR="007C1204" w:rsidRDefault="00736D21" w:rsidP="007C1204">
      <w:pPr>
        <w:widowControl/>
        <w:numPr>
          <w:ilvl w:val="0"/>
          <w:numId w:val="8"/>
        </w:numPr>
        <w:spacing w:line="276" w:lineRule="auto"/>
        <w:rPr>
          <w:rFonts w:eastAsia="Times New Roman" w:cs="Times New Roman"/>
          <w:sz w:val="24"/>
          <w:szCs w:val="24"/>
        </w:rPr>
      </w:pPr>
      <w:r w:rsidRPr="007C1204">
        <w:rPr>
          <w:rFonts w:eastAsia="Times New Roman" w:cs="Times New Roman"/>
          <w:b/>
        </w:rPr>
        <w:t>C</w:t>
      </w:r>
      <w:r w:rsidR="004F1425" w:rsidRPr="007C1204">
        <w:rPr>
          <w:rFonts w:eastAsia="Times New Roman" w:cs="Times New Roman"/>
          <w:b/>
        </w:rPr>
        <w:t>lick manage plugins</w:t>
      </w:r>
      <w:r w:rsidRPr="007C1204">
        <w:rPr>
          <w:rFonts w:eastAsia="Times New Roman" w:cs="Times New Roman"/>
          <w:b/>
        </w:rPr>
        <w:t>.</w:t>
      </w:r>
    </w:p>
    <w:p w:rsidR="007C1204" w:rsidRPr="007C1204" w:rsidRDefault="004F1425" w:rsidP="007C1204">
      <w:pPr>
        <w:widowControl/>
        <w:numPr>
          <w:ilvl w:val="0"/>
          <w:numId w:val="8"/>
        </w:numPr>
        <w:spacing w:line="276" w:lineRule="auto"/>
        <w:rPr>
          <w:rFonts w:eastAsia="Times New Roman" w:cs="Times New Roman"/>
          <w:sz w:val="24"/>
          <w:szCs w:val="24"/>
        </w:rPr>
      </w:pPr>
      <w:r w:rsidRPr="007C1204">
        <w:rPr>
          <w:rFonts w:eastAsia="Times New Roman" w:cs="Times New Roman"/>
          <w:b/>
        </w:rPr>
        <w:t>Install GIT-plugin from avaliable list.</w:t>
      </w:r>
    </w:p>
    <w:p w:rsidR="007C1204" w:rsidRDefault="004F1425" w:rsidP="007C1204">
      <w:pPr>
        <w:widowControl/>
        <w:numPr>
          <w:ilvl w:val="0"/>
          <w:numId w:val="8"/>
        </w:numPr>
        <w:spacing w:line="276" w:lineRule="auto"/>
        <w:rPr>
          <w:rFonts w:eastAsia="Times New Roman" w:cs="Times New Roman"/>
          <w:sz w:val="24"/>
          <w:szCs w:val="24"/>
        </w:rPr>
      </w:pPr>
      <w:r w:rsidRPr="007C1204">
        <w:rPr>
          <w:rFonts w:eastAsia="Times New Roman" w:cs="Times New Roman"/>
          <w:b/>
        </w:rPr>
        <w:t>Add git home dir in global tool configuration</w:t>
      </w:r>
      <w:r w:rsidR="00736D21" w:rsidRPr="007C1204">
        <w:rPr>
          <w:rFonts w:eastAsia="Times New Roman" w:cs="Times New Roman"/>
          <w:b/>
        </w:rPr>
        <w:t>.</w:t>
      </w:r>
    </w:p>
    <w:p w:rsidR="004F1425" w:rsidRPr="007C1204" w:rsidRDefault="00736D21" w:rsidP="007C1204">
      <w:pPr>
        <w:widowControl/>
        <w:numPr>
          <w:ilvl w:val="0"/>
          <w:numId w:val="8"/>
        </w:numPr>
        <w:spacing w:line="276" w:lineRule="auto"/>
        <w:rPr>
          <w:rFonts w:eastAsia="Times New Roman" w:cs="Times New Roman"/>
          <w:sz w:val="24"/>
          <w:szCs w:val="24"/>
        </w:rPr>
      </w:pPr>
      <w:r w:rsidRPr="007C1204">
        <w:rPr>
          <w:rFonts w:eastAsia="Times New Roman" w:cs="Times New Roman"/>
          <w:b/>
        </w:rPr>
        <w:t>Click, save</w:t>
      </w:r>
      <w:r w:rsidR="004F1425" w:rsidRPr="007C1204">
        <w:rPr>
          <w:rFonts w:eastAsia="Times New Roman" w:cs="Times New Roman"/>
          <w:b/>
        </w:rPr>
        <w:t>.</w:t>
      </w:r>
    </w:p>
    <w:p w:rsidR="007C1204" w:rsidRDefault="004F1425" w:rsidP="007C1204">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To check, whether plugin is installed (or) n</w:t>
      </w:r>
      <w:r w:rsidR="007C1204">
        <w:rPr>
          <w:rFonts w:eastAsia="Times New Roman" w:cs="Times New Roman"/>
          <w:sz w:val="24"/>
          <w:szCs w:val="24"/>
        </w:rPr>
        <w:t>ot.</w:t>
      </w:r>
    </w:p>
    <w:p w:rsidR="00FA5DF9" w:rsidRPr="00FA5DF9" w:rsidRDefault="004F1425" w:rsidP="00FA5DF9">
      <w:pPr>
        <w:widowControl/>
        <w:numPr>
          <w:ilvl w:val="0"/>
          <w:numId w:val="8"/>
        </w:numPr>
        <w:spacing w:line="276" w:lineRule="auto"/>
        <w:rPr>
          <w:rFonts w:eastAsia="Times New Roman" w:cs="Times New Roman"/>
          <w:sz w:val="24"/>
          <w:szCs w:val="24"/>
        </w:rPr>
      </w:pPr>
      <w:r w:rsidRPr="007C1204">
        <w:rPr>
          <w:rFonts w:eastAsia="Times New Roman" w:cs="Times New Roman"/>
          <w:b/>
        </w:rPr>
        <w:t>Go to projects</w:t>
      </w:r>
      <w:r w:rsidR="00FA5DF9">
        <w:rPr>
          <w:rFonts w:eastAsia="Times New Roman" w:cs="Times New Roman"/>
          <w:b/>
        </w:rPr>
        <w:t xml:space="preserve">. </w:t>
      </w:r>
    </w:p>
    <w:p w:rsidR="00E0389C" w:rsidRPr="00FA5DF9" w:rsidRDefault="004F1425" w:rsidP="00FA5DF9">
      <w:pPr>
        <w:widowControl/>
        <w:numPr>
          <w:ilvl w:val="0"/>
          <w:numId w:val="8"/>
        </w:numPr>
        <w:spacing w:line="276" w:lineRule="auto"/>
        <w:rPr>
          <w:rFonts w:eastAsia="Times New Roman" w:cs="Times New Roman"/>
          <w:sz w:val="24"/>
          <w:szCs w:val="24"/>
        </w:rPr>
      </w:pPr>
      <w:r w:rsidRPr="00FA5DF9">
        <w:rPr>
          <w:rFonts w:eastAsia="Times New Roman" w:cs="Times New Roman"/>
          <w:b/>
        </w:rPr>
        <w:t>Create new free style project</w:t>
      </w:r>
      <w:r w:rsidR="00FA5DF9">
        <w:rPr>
          <w:rFonts w:eastAsia="Times New Roman" w:cs="Times New Roman"/>
          <w:b/>
        </w:rPr>
        <w:t>.</w:t>
      </w:r>
    </w:p>
    <w:p w:rsidR="004F1425" w:rsidRPr="00FA5DF9" w:rsidRDefault="004F1425" w:rsidP="00FA5DF9">
      <w:pPr>
        <w:pStyle w:val="ListParagraph"/>
        <w:widowControl/>
        <w:numPr>
          <w:ilvl w:val="0"/>
          <w:numId w:val="35"/>
        </w:numPr>
        <w:spacing w:line="276" w:lineRule="auto"/>
        <w:rPr>
          <w:rFonts w:eastAsia="Times New Roman" w:cs="Times New Roman"/>
          <w:b/>
        </w:rPr>
      </w:pPr>
      <w:r w:rsidRPr="00E0389C">
        <w:rPr>
          <w:rFonts w:eastAsia="Times New Roman" w:cs="Times New Roman"/>
          <w:sz w:val="24"/>
          <w:szCs w:val="24"/>
        </w:rPr>
        <w:t>In t</w:t>
      </w:r>
      <w:r w:rsidR="00FA5DF9">
        <w:rPr>
          <w:rFonts w:eastAsia="Times New Roman" w:cs="Times New Roman"/>
          <w:sz w:val="24"/>
          <w:szCs w:val="24"/>
        </w:rPr>
        <w:t xml:space="preserve">he source management section. You will see </w:t>
      </w:r>
      <w:r w:rsidRPr="00FA5DF9">
        <w:rPr>
          <w:rFonts w:eastAsia="Times New Roman" w:cs="Times New Roman"/>
          <w:b/>
        </w:rPr>
        <w:t>GIT</w:t>
      </w:r>
      <w:r w:rsidRPr="00FA5DF9">
        <w:rPr>
          <w:rFonts w:eastAsia="Times New Roman" w:cs="Times New Roman"/>
          <w:sz w:val="24"/>
          <w:szCs w:val="24"/>
        </w:rPr>
        <w:t xml:space="preserve"> option, </w:t>
      </w:r>
      <w:r w:rsidR="00FA5DF9" w:rsidRPr="00FA5DF9">
        <w:rPr>
          <w:rFonts w:eastAsia="Times New Roman" w:cs="Times New Roman"/>
          <w:sz w:val="24"/>
          <w:szCs w:val="24"/>
        </w:rPr>
        <w:t xml:space="preserve">if you have installed </w:t>
      </w:r>
      <w:r w:rsidR="00FA5DF9">
        <w:rPr>
          <w:rFonts w:eastAsia="Times New Roman" w:cs="Times New Roman"/>
          <w:sz w:val="24"/>
          <w:szCs w:val="24"/>
        </w:rPr>
        <w:t>and configured git plugin s</w:t>
      </w:r>
      <w:r w:rsidR="00FA5DF9" w:rsidRPr="00FA5DF9">
        <w:rPr>
          <w:rFonts w:eastAsia="Times New Roman" w:cs="Times New Roman"/>
          <w:sz w:val="24"/>
          <w:szCs w:val="24"/>
        </w:rPr>
        <w:t>u</w:t>
      </w:r>
      <w:r w:rsidR="00FA5DF9">
        <w:rPr>
          <w:rFonts w:eastAsia="Times New Roman" w:cs="Times New Roman"/>
          <w:sz w:val="24"/>
          <w:szCs w:val="24"/>
        </w:rPr>
        <w:t>cc</w:t>
      </w:r>
      <w:r w:rsidR="00FA5DF9" w:rsidRPr="00FA5DF9">
        <w:rPr>
          <w:rFonts w:eastAsia="Times New Roman" w:cs="Times New Roman"/>
          <w:sz w:val="24"/>
          <w:szCs w:val="24"/>
        </w:rPr>
        <w:t>essfully.</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integrated git with jenkins, you have to add your git repository while you creating a project. And you have to specify your branch.</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adding your git repo, whenever you bui</w:t>
      </w:r>
      <w:r>
        <w:rPr>
          <w:rFonts w:eastAsia="Times New Roman" w:cs="Times New Roman"/>
          <w:sz w:val="24"/>
          <w:szCs w:val="24"/>
        </w:rPr>
        <w:t>ld a project, jenkins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4E2641">
      <w:pPr>
        <w:widowControl/>
        <w:numPr>
          <w:ilvl w:val="0"/>
          <w:numId w:val="8"/>
        </w:numPr>
        <w:spacing w:line="276" w:lineRule="auto"/>
        <w:rPr>
          <w:rFonts w:eastAsia="Times New Roman"/>
          <w:sz w:val="24"/>
          <w:szCs w:val="24"/>
        </w:rPr>
      </w:pPr>
      <w:r w:rsidRPr="00D03320">
        <w:rPr>
          <w:rFonts w:eastAsia="Times New Roman" w:cs="Times New Roman"/>
          <w:sz w:val="24"/>
          <w:szCs w:val="24"/>
        </w:rPr>
        <w:t xml:space="preserve">There is an option in jenkins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jenkins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 xml:space="preserve">git repository for the new commits to build. </w:t>
      </w:r>
    </w:p>
    <w:p w:rsidR="00FA5DF9" w:rsidRPr="00501044" w:rsidRDefault="00736D21" w:rsidP="0068407F">
      <w:pPr>
        <w:widowControl/>
        <w:numPr>
          <w:ilvl w:val="0"/>
          <w:numId w:val="8"/>
        </w:numPr>
        <w:spacing w:after="240" w:line="276" w:lineRule="auto"/>
        <w:rPr>
          <w:rFonts w:eastAsia="Times New Roman"/>
          <w:sz w:val="24"/>
          <w:szCs w:val="24"/>
        </w:rPr>
      </w:pPr>
      <w:r>
        <w:rPr>
          <w:rFonts w:eastAsia="Times New Roman" w:cs="Times New Roman"/>
          <w:sz w:val="24"/>
          <w:szCs w:val="24"/>
        </w:rPr>
        <w:t>It will check the git</w:t>
      </w:r>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time like we mentioned in poll scm</w:t>
      </w:r>
      <w:r w:rsidR="007C1204">
        <w:rPr>
          <w:rFonts w:eastAsia="Times New Roman" w:cs="Times New Roman"/>
          <w:sz w:val="24"/>
          <w:szCs w:val="24"/>
        </w:rPr>
        <w:t>, if there are an</w:t>
      </w:r>
      <w:r w:rsidR="004F1425">
        <w:rPr>
          <w:rFonts w:eastAsia="Times New Roman" w:cs="Times New Roman"/>
          <w:sz w:val="24"/>
          <w:szCs w:val="24"/>
        </w:rPr>
        <w:t>y new commits it will pull that code and build the job.</w:t>
      </w:r>
    </w:p>
    <w:p w:rsidR="00501044" w:rsidRPr="009E67C9" w:rsidRDefault="00501044" w:rsidP="00501044">
      <w:pPr>
        <w:widowControl/>
        <w:spacing w:line="276" w:lineRule="auto"/>
        <w:ind w:left="360"/>
        <w:rPr>
          <w:rFonts w:eastAsia="Times New Roman"/>
          <w:sz w:val="24"/>
          <w:szCs w:val="24"/>
        </w:rPr>
      </w:pPr>
    </w:p>
    <w:p w:rsidR="009E67C9" w:rsidRPr="009E67C9" w:rsidRDefault="009E67C9" w:rsidP="009E67C9">
      <w:pPr>
        <w:widowControl/>
        <w:spacing w:after="240" w:line="276" w:lineRule="auto"/>
        <w:rPr>
          <w:rFonts w:eastAsia="Times New Roman" w:cs="Times New Roman"/>
          <w:b/>
          <w:u w:val="single"/>
        </w:rPr>
      </w:pPr>
      <w:r w:rsidRPr="009E67C9">
        <w:rPr>
          <w:rFonts w:eastAsia="Times New Roman" w:cs="Times New Roman"/>
          <w:b/>
          <w:u w:val="single"/>
        </w:rPr>
        <w:t>INTEGRATE SVN</w:t>
      </w:r>
    </w:p>
    <w:p w:rsidR="009E67C9" w:rsidRDefault="009E67C9" w:rsidP="009E67C9">
      <w:pPr>
        <w:pStyle w:val="ListParagraph"/>
        <w:widowControl/>
        <w:numPr>
          <w:ilvl w:val="0"/>
          <w:numId w:val="35"/>
        </w:numPr>
        <w:spacing w:before="0" w:line="276" w:lineRule="auto"/>
        <w:rPr>
          <w:rFonts w:eastAsia="Times New Roman"/>
          <w:sz w:val="24"/>
          <w:szCs w:val="24"/>
        </w:rPr>
      </w:pPr>
      <w:r>
        <w:rPr>
          <w:rFonts w:eastAsia="Times New Roman"/>
          <w:sz w:val="24"/>
          <w:szCs w:val="24"/>
        </w:rPr>
        <w:t xml:space="preserve">You can integrate another scm tool </w:t>
      </w:r>
      <w:r w:rsidRPr="009E67C9">
        <w:rPr>
          <w:rFonts w:eastAsia="Times New Roman"/>
          <w:b/>
        </w:rPr>
        <w:t>Subversion</w:t>
      </w:r>
      <w:r>
        <w:rPr>
          <w:rFonts w:eastAsia="Times New Roman"/>
          <w:sz w:val="24"/>
          <w:szCs w:val="24"/>
        </w:rPr>
        <w:t xml:space="preserve"> with jenkins to automate the build jobs.</w:t>
      </w:r>
    </w:p>
    <w:p w:rsidR="009E67C9" w:rsidRDefault="009E67C9" w:rsidP="009E67C9">
      <w:pPr>
        <w:pStyle w:val="ListParagraph"/>
        <w:widowControl/>
        <w:numPr>
          <w:ilvl w:val="0"/>
          <w:numId w:val="35"/>
        </w:numPr>
        <w:spacing w:before="0" w:line="276" w:lineRule="auto"/>
        <w:rPr>
          <w:rFonts w:eastAsia="Times New Roman"/>
          <w:sz w:val="24"/>
          <w:szCs w:val="24"/>
        </w:rPr>
      </w:pPr>
      <w:r>
        <w:rPr>
          <w:rFonts w:eastAsia="Times New Roman"/>
          <w:sz w:val="24"/>
          <w:szCs w:val="24"/>
        </w:rPr>
        <w:lastRenderedPageBreak/>
        <w:t xml:space="preserve">You have to download the </w:t>
      </w:r>
      <w:r w:rsidRPr="009E67C9">
        <w:rPr>
          <w:rFonts w:eastAsia="Times New Roman"/>
          <w:b/>
        </w:rPr>
        <w:t>subversion plugin</w:t>
      </w:r>
      <w:r>
        <w:rPr>
          <w:rFonts w:eastAsia="Times New Roman"/>
          <w:sz w:val="24"/>
          <w:szCs w:val="24"/>
        </w:rPr>
        <w:t xml:space="preserve"> to integrate with jenkins. But, by default, subversion plugin will be downloaded while installing jenkins.</w:t>
      </w:r>
    </w:p>
    <w:p w:rsidR="009E67C9" w:rsidRDefault="009E67C9" w:rsidP="009E67C9">
      <w:pPr>
        <w:pStyle w:val="ListParagraph"/>
        <w:widowControl/>
        <w:numPr>
          <w:ilvl w:val="0"/>
          <w:numId w:val="35"/>
        </w:numPr>
        <w:spacing w:before="0" w:line="276" w:lineRule="auto"/>
        <w:rPr>
          <w:rFonts w:eastAsia="Times New Roman"/>
          <w:sz w:val="24"/>
          <w:szCs w:val="24"/>
        </w:rPr>
      </w:pPr>
      <w:r>
        <w:rPr>
          <w:rFonts w:eastAsia="Times New Roman"/>
          <w:sz w:val="24"/>
          <w:szCs w:val="24"/>
        </w:rPr>
        <w:t xml:space="preserve">So, you just have to configure subversion with jenkins by using </w:t>
      </w:r>
      <w:r w:rsidRPr="009E67C9">
        <w:rPr>
          <w:rFonts w:eastAsia="Times New Roman"/>
          <w:b/>
        </w:rPr>
        <w:t>svn repo</w:t>
      </w:r>
      <w:r>
        <w:rPr>
          <w:rFonts w:eastAsia="Times New Roman"/>
          <w:sz w:val="24"/>
          <w:szCs w:val="24"/>
        </w:rPr>
        <w:t xml:space="preserve"> and </w:t>
      </w:r>
      <w:r w:rsidRPr="009E67C9">
        <w:rPr>
          <w:rFonts w:eastAsia="Times New Roman"/>
          <w:b/>
        </w:rPr>
        <w:t>credentials</w:t>
      </w:r>
      <w:r w:rsidR="00012AB4">
        <w:rPr>
          <w:rFonts w:eastAsia="Times New Roman"/>
          <w:b/>
        </w:rPr>
        <w:t xml:space="preserve"> while creating job</w:t>
      </w:r>
      <w:r>
        <w:rPr>
          <w:rFonts w:eastAsia="Times New Roman"/>
          <w:sz w:val="24"/>
          <w:szCs w:val="24"/>
        </w:rPr>
        <w:t>.</w:t>
      </w:r>
    </w:p>
    <w:p w:rsidR="009E67C9" w:rsidRDefault="00012AB4" w:rsidP="009E67C9">
      <w:pPr>
        <w:pStyle w:val="ListParagraph"/>
        <w:widowControl/>
        <w:numPr>
          <w:ilvl w:val="0"/>
          <w:numId w:val="35"/>
        </w:numPr>
        <w:spacing w:before="0" w:line="276" w:lineRule="auto"/>
        <w:rPr>
          <w:rFonts w:eastAsia="Times New Roman"/>
          <w:sz w:val="24"/>
          <w:szCs w:val="24"/>
        </w:rPr>
      </w:pPr>
      <w:r>
        <w:rPr>
          <w:rFonts w:eastAsia="Times New Roman"/>
          <w:sz w:val="24"/>
          <w:szCs w:val="24"/>
        </w:rPr>
        <w:t>In the job, in scm section.</w:t>
      </w:r>
    </w:p>
    <w:p w:rsidR="00012AB4" w:rsidRDefault="00012AB4" w:rsidP="009E67C9">
      <w:pPr>
        <w:pStyle w:val="ListParagraph"/>
        <w:widowControl/>
        <w:numPr>
          <w:ilvl w:val="0"/>
          <w:numId w:val="35"/>
        </w:numPr>
        <w:spacing w:before="0" w:line="276" w:lineRule="auto"/>
        <w:rPr>
          <w:rFonts w:eastAsia="Times New Roman"/>
          <w:sz w:val="24"/>
          <w:szCs w:val="24"/>
        </w:rPr>
      </w:pPr>
      <w:r>
        <w:rPr>
          <w:rFonts w:eastAsia="Times New Roman"/>
          <w:sz w:val="24"/>
          <w:szCs w:val="24"/>
        </w:rPr>
        <w:t>Choose subversion.</w:t>
      </w:r>
    </w:p>
    <w:p w:rsidR="00012AB4" w:rsidRDefault="00501044" w:rsidP="00501044">
      <w:pPr>
        <w:pStyle w:val="ListParagraph"/>
        <w:widowControl/>
        <w:spacing w:before="0" w:line="276" w:lineRule="auto"/>
        <w:ind w:left="720" w:firstLine="0"/>
        <w:rPr>
          <w:rFonts w:eastAsia="Times New Roman"/>
          <w:sz w:val="24"/>
          <w:szCs w:val="24"/>
        </w:rPr>
      </w:pPr>
      <w:r>
        <w:rPr>
          <w:rFonts w:eastAsia="Times New Roman"/>
          <w:b/>
        </w:rPr>
        <w:t xml:space="preserve">       </w:t>
      </w:r>
      <w:r w:rsidRPr="00501044">
        <w:rPr>
          <w:rFonts w:eastAsia="Times New Roman"/>
          <w:b/>
        </w:rPr>
        <w:t>Repository Url</w:t>
      </w:r>
      <w:r>
        <w:rPr>
          <w:rFonts w:eastAsia="Times New Roman"/>
          <w:sz w:val="24"/>
          <w:szCs w:val="24"/>
        </w:rPr>
        <w:t xml:space="preserve"> = specify your svn url along with your project path.</w:t>
      </w:r>
    </w:p>
    <w:p w:rsidR="00501044" w:rsidRDefault="00501044" w:rsidP="00501044">
      <w:pPr>
        <w:pStyle w:val="ListParagraph"/>
        <w:widowControl/>
        <w:spacing w:before="0" w:line="276" w:lineRule="auto"/>
        <w:ind w:left="720" w:firstLine="0"/>
        <w:rPr>
          <w:rFonts w:eastAsia="Times New Roman"/>
          <w:sz w:val="24"/>
          <w:szCs w:val="24"/>
        </w:rPr>
      </w:pPr>
      <w:r>
        <w:rPr>
          <w:rFonts w:eastAsia="Times New Roman"/>
          <w:b/>
        </w:rPr>
        <w:t xml:space="preserve">       </w:t>
      </w:r>
      <w:r w:rsidRPr="00501044">
        <w:rPr>
          <w:rFonts w:eastAsia="Times New Roman"/>
          <w:b/>
        </w:rPr>
        <w:t>Mention credentials</w:t>
      </w:r>
      <w:r>
        <w:rPr>
          <w:rFonts w:eastAsia="Times New Roman"/>
          <w:sz w:val="24"/>
          <w:szCs w:val="24"/>
        </w:rPr>
        <w:t xml:space="preserve"> (which we are using to access svn server).</w:t>
      </w:r>
    </w:p>
    <w:p w:rsidR="00501044" w:rsidRDefault="00501044" w:rsidP="00501044">
      <w:pPr>
        <w:pStyle w:val="ListParagraph"/>
        <w:widowControl/>
        <w:spacing w:before="0" w:line="276" w:lineRule="auto"/>
        <w:ind w:left="720" w:firstLine="0"/>
        <w:rPr>
          <w:rFonts w:eastAsia="Times New Roman"/>
          <w:sz w:val="24"/>
          <w:szCs w:val="24"/>
        </w:rPr>
      </w:pPr>
      <w:r>
        <w:rPr>
          <w:rFonts w:eastAsia="Times New Roman"/>
          <w:b/>
        </w:rPr>
        <w:t xml:space="preserve">       </w:t>
      </w:r>
      <w:r w:rsidRPr="00501044">
        <w:rPr>
          <w:rFonts w:eastAsia="Times New Roman"/>
          <w:b/>
        </w:rPr>
        <w:t>Checkout strategy</w:t>
      </w:r>
      <w:r>
        <w:rPr>
          <w:rFonts w:eastAsia="Times New Roman"/>
          <w:sz w:val="24"/>
          <w:szCs w:val="24"/>
        </w:rPr>
        <w:t xml:space="preserve"> = select the options based on your requirement (svn update, fresh copy etc).</w:t>
      </w:r>
    </w:p>
    <w:p w:rsidR="00501044" w:rsidRPr="00501044" w:rsidRDefault="00501044" w:rsidP="00501044">
      <w:pPr>
        <w:pStyle w:val="ListParagraph"/>
        <w:widowControl/>
        <w:numPr>
          <w:ilvl w:val="0"/>
          <w:numId w:val="35"/>
        </w:numPr>
        <w:spacing w:before="0" w:after="240" w:line="480" w:lineRule="auto"/>
        <w:rPr>
          <w:rFonts w:eastAsia="Times New Roman"/>
          <w:sz w:val="24"/>
          <w:szCs w:val="24"/>
        </w:rPr>
      </w:pPr>
      <w:r>
        <w:rPr>
          <w:rFonts w:eastAsia="Times New Roman"/>
          <w:sz w:val="24"/>
          <w:szCs w:val="24"/>
        </w:rPr>
        <w:t>Now we are done with svn integration with jenkins.</w:t>
      </w:r>
    </w:p>
    <w:p w:rsidR="00EF0648" w:rsidRPr="007C1204" w:rsidRDefault="009D6A1E" w:rsidP="007C1204">
      <w:pPr>
        <w:pStyle w:val="OWN"/>
        <w:pBdr>
          <w:bottom w:val="none" w:sz="0" w:space="0" w:color="auto"/>
        </w:pBdr>
        <w:spacing w:after="0" w:line="48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INTEGRATE-MAVEN</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FA5DF9" w:rsidRDefault="004F1425" w:rsidP="00FA5DF9">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To integrate Maven</w:t>
      </w:r>
      <w:r w:rsidR="00FA5DF9">
        <w:rPr>
          <w:rFonts w:eastAsia="Times New Roman" w:cs="Times New Roman"/>
          <w:sz w:val="24"/>
          <w:szCs w:val="24"/>
        </w:rPr>
        <w:t>.</w:t>
      </w:r>
    </w:p>
    <w:p w:rsidR="00FA5DF9" w:rsidRDefault="00736D21" w:rsidP="00FA5DF9">
      <w:pPr>
        <w:widowControl/>
        <w:numPr>
          <w:ilvl w:val="0"/>
          <w:numId w:val="9"/>
        </w:numPr>
        <w:spacing w:line="276" w:lineRule="auto"/>
        <w:rPr>
          <w:rFonts w:eastAsia="Times New Roman" w:cs="Times New Roman"/>
          <w:sz w:val="24"/>
          <w:szCs w:val="24"/>
        </w:rPr>
      </w:pPr>
      <w:r w:rsidRPr="00FA5DF9">
        <w:rPr>
          <w:rFonts w:eastAsia="Times New Roman" w:cs="Times New Roman"/>
          <w:b/>
        </w:rPr>
        <w:t xml:space="preserve">Click manage Jenkins. </w:t>
      </w:r>
    </w:p>
    <w:p w:rsidR="00FA5DF9" w:rsidRDefault="00736D21" w:rsidP="00FA5DF9">
      <w:pPr>
        <w:widowControl/>
        <w:numPr>
          <w:ilvl w:val="0"/>
          <w:numId w:val="9"/>
        </w:numPr>
        <w:spacing w:line="276"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lick manage plugins</w:t>
      </w:r>
    </w:p>
    <w:p w:rsidR="00FA5DF9" w:rsidRDefault="004F1425" w:rsidP="00FA5DF9">
      <w:pPr>
        <w:widowControl/>
        <w:numPr>
          <w:ilvl w:val="0"/>
          <w:numId w:val="9"/>
        </w:numPr>
        <w:spacing w:line="276" w:lineRule="auto"/>
        <w:rPr>
          <w:rFonts w:eastAsia="Times New Roman" w:cs="Times New Roman"/>
          <w:sz w:val="24"/>
          <w:szCs w:val="24"/>
        </w:rPr>
      </w:pPr>
      <w:r w:rsidRPr="00FA5DF9">
        <w:rPr>
          <w:rFonts w:eastAsia="Times New Roman" w:cs="Times New Roman"/>
          <w:b/>
        </w:rPr>
        <w:t>Install maven-integration-plugin from avaliable list.</w:t>
      </w:r>
    </w:p>
    <w:p w:rsidR="00FA5DF9" w:rsidRDefault="00736D21" w:rsidP="00FA5DF9">
      <w:pPr>
        <w:widowControl/>
        <w:numPr>
          <w:ilvl w:val="0"/>
          <w:numId w:val="9"/>
        </w:numPr>
        <w:spacing w:line="276" w:lineRule="auto"/>
        <w:rPr>
          <w:rFonts w:eastAsia="Times New Roman" w:cs="Times New Roman"/>
          <w:sz w:val="24"/>
          <w:szCs w:val="24"/>
        </w:rPr>
      </w:pPr>
      <w:r w:rsidRPr="00FA5DF9">
        <w:rPr>
          <w:rFonts w:eastAsia="Times New Roman" w:cs="Times New Roman"/>
          <w:b/>
        </w:rPr>
        <w:t>Add maven tool and home dir in global tool configuration.</w:t>
      </w:r>
    </w:p>
    <w:p w:rsidR="00736D21" w:rsidRPr="00FA5DF9" w:rsidRDefault="00736D21" w:rsidP="00FA5DF9">
      <w:pPr>
        <w:widowControl/>
        <w:numPr>
          <w:ilvl w:val="0"/>
          <w:numId w:val="9"/>
        </w:numPr>
        <w:spacing w:line="276" w:lineRule="auto"/>
        <w:rPr>
          <w:rFonts w:eastAsia="Times New Roman" w:cs="Times New Roman"/>
          <w:sz w:val="24"/>
          <w:szCs w:val="24"/>
        </w:rPr>
      </w:pPr>
      <w:r w:rsidRPr="00FA5DF9">
        <w:rPr>
          <w:rFonts w:eastAsia="Times New Roman" w:cs="Times New Roman"/>
          <w:b/>
        </w:rPr>
        <w:t>Click, save.</w:t>
      </w:r>
    </w:p>
    <w:p w:rsidR="00FA5DF9" w:rsidRDefault="004F1425" w:rsidP="00FA5DF9">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To check, whether plugin is installed (or) not</w:t>
      </w:r>
      <w:r w:rsidR="00FA5DF9">
        <w:rPr>
          <w:rFonts w:eastAsia="Times New Roman" w:cs="Times New Roman"/>
          <w:sz w:val="24"/>
          <w:szCs w:val="24"/>
        </w:rPr>
        <w:t>.</w:t>
      </w:r>
    </w:p>
    <w:p w:rsidR="00FA5DF9" w:rsidRPr="00FA5DF9" w:rsidRDefault="004F1425" w:rsidP="00FA5DF9">
      <w:pPr>
        <w:widowControl/>
        <w:numPr>
          <w:ilvl w:val="0"/>
          <w:numId w:val="8"/>
        </w:numPr>
        <w:spacing w:line="276" w:lineRule="auto"/>
        <w:rPr>
          <w:rFonts w:eastAsia="Times New Roman" w:cs="Times New Roman"/>
          <w:sz w:val="24"/>
          <w:szCs w:val="24"/>
        </w:rPr>
      </w:pPr>
      <w:r w:rsidRPr="00FA5DF9">
        <w:rPr>
          <w:rFonts w:eastAsia="Times New Roman" w:cs="Times New Roman"/>
          <w:b/>
        </w:rPr>
        <w:t>Go to projects</w:t>
      </w:r>
      <w:r w:rsidR="00FA5DF9">
        <w:rPr>
          <w:rFonts w:eastAsia="Times New Roman" w:cs="Times New Roman"/>
          <w:b/>
        </w:rPr>
        <w:t>.</w:t>
      </w:r>
    </w:p>
    <w:p w:rsidR="004F1425" w:rsidRPr="00FA5DF9" w:rsidRDefault="004F1425" w:rsidP="00FA5DF9">
      <w:pPr>
        <w:widowControl/>
        <w:numPr>
          <w:ilvl w:val="0"/>
          <w:numId w:val="8"/>
        </w:numPr>
        <w:spacing w:line="276" w:lineRule="auto"/>
        <w:rPr>
          <w:rFonts w:eastAsia="Times New Roman" w:cs="Times New Roman"/>
          <w:sz w:val="24"/>
          <w:szCs w:val="24"/>
        </w:rPr>
      </w:pPr>
      <w:r w:rsidRPr="00FA5DF9">
        <w:rPr>
          <w:rFonts w:eastAsia="Times New Roman" w:cs="Times New Roman"/>
          <w:b/>
        </w:rPr>
        <w:t xml:space="preserve">You will see a new project type called “MAVEN PROJECT” </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succesfully installed maven. If not, the installation failed.</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While creating a maven-project, you have to specify the git repo and pom.xml file location. Only after this</w:t>
      </w:r>
      <w:r>
        <w:rPr>
          <w:rFonts w:eastAsia="Times New Roman" w:cs="Times New Roman"/>
          <w:sz w:val="24"/>
          <w:szCs w:val="24"/>
        </w:rPr>
        <w:t xml:space="preserve">, </w:t>
      </w:r>
      <w:r w:rsidRPr="00D03320">
        <w:rPr>
          <w:rFonts w:eastAsia="Times New Roman" w:cs="Times New Roman"/>
          <w:sz w:val="24"/>
          <w:szCs w:val="24"/>
        </w:rPr>
        <w:t xml:space="preserve"> it will start building.</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After every build jenkins creates a workspace in </w:t>
      </w:r>
      <w:r w:rsidRPr="00F97D80">
        <w:rPr>
          <w:rFonts w:eastAsia="Times New Roman" w:cs="Times New Roman"/>
          <w:b/>
        </w:rPr>
        <w:t>/root/.jenkins/workspace</w:t>
      </w:r>
      <w:r w:rsidRPr="00D03320">
        <w:rPr>
          <w:rFonts w:eastAsia="Times New Roman" w:cs="Times New Roman"/>
          <w:sz w:val="24"/>
          <w:szCs w:val="24"/>
        </w:rPr>
        <w:t xml:space="preserve"> with project title and all the build files will be avaliable there.</w:t>
      </w:r>
    </w:p>
    <w:p w:rsidR="00EF0648" w:rsidRPr="007C1204" w:rsidRDefault="004F1425" w:rsidP="00501044">
      <w:pPr>
        <w:widowControl/>
        <w:numPr>
          <w:ilvl w:val="0"/>
          <w:numId w:val="9"/>
        </w:numPr>
        <w:spacing w:after="240" w:line="480"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EF0648" w:rsidRPr="00B75D63" w:rsidRDefault="009D6A1E" w:rsidP="00FA5DF9">
      <w:pPr>
        <w:pStyle w:val="OWN"/>
        <w:pBdr>
          <w:bottom w:val="none" w:sz="0" w:space="0" w:color="auto"/>
        </w:pBdr>
        <w:spacing w:after="0" w:line="276"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JOBS</w:t>
      </w:r>
    </w:p>
    <w:p w:rsidR="00533B88" w:rsidRPr="00533B88" w:rsidRDefault="004F1425" w:rsidP="00533B88">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533B88" w:rsidRPr="00533B88" w:rsidRDefault="004F1425" w:rsidP="00533B88">
      <w:pPr>
        <w:pStyle w:val="ListParagraph"/>
        <w:widowControl/>
        <w:numPr>
          <w:ilvl w:val="0"/>
          <w:numId w:val="13"/>
        </w:numPr>
        <w:spacing w:before="0" w:line="276" w:lineRule="auto"/>
        <w:rPr>
          <w:rFonts w:eastAsia="Times New Roman" w:cs="Times New Roman"/>
          <w:b/>
          <w:sz w:val="24"/>
          <w:szCs w:val="24"/>
        </w:rPr>
      </w:pPr>
      <w:r w:rsidRPr="00533B88">
        <w:rPr>
          <w:rFonts w:eastAsia="Times New Roman" w:cs="Times New Roman"/>
          <w:b/>
        </w:rPr>
        <w:t>Freestyle project</w:t>
      </w:r>
      <w:r w:rsidRPr="00533B88">
        <w:rPr>
          <w:rFonts w:eastAsia="Times New Roman" w:cs="Times New Roman"/>
          <w:sz w:val="24"/>
          <w:szCs w:val="24"/>
        </w:rPr>
        <w:t xml:space="preserve"> = Used to create </w:t>
      </w:r>
      <w:r w:rsidRPr="00533B88">
        <w:rPr>
          <w:rFonts w:eastAsia="Times New Roman" w:cs="Times New Roman"/>
          <w:b/>
        </w:rPr>
        <w:t>ANT</w:t>
      </w:r>
      <w:r w:rsidRPr="00533B88">
        <w:rPr>
          <w:rFonts w:eastAsia="Times New Roman" w:cs="Times New Roman"/>
          <w:sz w:val="24"/>
          <w:szCs w:val="24"/>
        </w:rPr>
        <w:t xml:space="preserve"> based builds and normal deployment jobs.</w:t>
      </w:r>
    </w:p>
    <w:p w:rsidR="00533B88" w:rsidRPr="00533B88" w:rsidRDefault="004F1425" w:rsidP="00533B88">
      <w:pPr>
        <w:pStyle w:val="ListParagraph"/>
        <w:widowControl/>
        <w:numPr>
          <w:ilvl w:val="0"/>
          <w:numId w:val="13"/>
        </w:numPr>
        <w:spacing w:before="0" w:line="276" w:lineRule="auto"/>
        <w:rPr>
          <w:rFonts w:eastAsia="Times New Roman" w:cs="Times New Roman"/>
          <w:b/>
          <w:sz w:val="24"/>
          <w:szCs w:val="24"/>
        </w:rPr>
      </w:pPr>
      <w:r w:rsidRPr="00533B88">
        <w:rPr>
          <w:rFonts w:eastAsia="Times New Roman" w:cs="Times New Roman"/>
          <w:b/>
        </w:rPr>
        <w:t>Maven</w:t>
      </w:r>
      <w:r w:rsidRPr="00533B88">
        <w:rPr>
          <w:rFonts w:eastAsia="Times New Roman" w:cs="Times New Roman"/>
          <w:b/>
          <w:sz w:val="24"/>
          <w:szCs w:val="24"/>
        </w:rPr>
        <w:t xml:space="preserve"> </w:t>
      </w:r>
      <w:r w:rsidRPr="00533B88">
        <w:rPr>
          <w:rFonts w:eastAsia="Times New Roman" w:cs="Times New Roman"/>
          <w:b/>
        </w:rPr>
        <w:t>project</w:t>
      </w:r>
      <w:r w:rsidRPr="00533B88">
        <w:rPr>
          <w:rFonts w:eastAsia="Times New Roman" w:cs="Times New Roman"/>
          <w:sz w:val="24"/>
          <w:szCs w:val="24"/>
        </w:rPr>
        <w:t xml:space="preserve"> = used to create </w:t>
      </w:r>
      <w:r w:rsidRPr="00533B88">
        <w:rPr>
          <w:rFonts w:eastAsia="Times New Roman" w:cs="Times New Roman"/>
          <w:b/>
        </w:rPr>
        <w:t>MAVEN</w:t>
      </w:r>
      <w:r w:rsidRPr="00533B88">
        <w:rPr>
          <w:rFonts w:eastAsia="Times New Roman" w:cs="Times New Roman"/>
          <w:sz w:val="24"/>
          <w:szCs w:val="24"/>
        </w:rPr>
        <w:t xml:space="preserve"> based builds</w:t>
      </w:r>
      <w:r w:rsidR="00533B88">
        <w:rPr>
          <w:rFonts w:eastAsia="Times New Roman" w:cs="Times New Roman"/>
          <w:sz w:val="24"/>
          <w:szCs w:val="24"/>
        </w:rPr>
        <w:t>.</w:t>
      </w:r>
    </w:p>
    <w:p w:rsidR="00533B88" w:rsidRPr="00533B88" w:rsidRDefault="004F1425" w:rsidP="00533B88">
      <w:pPr>
        <w:pStyle w:val="ListParagraph"/>
        <w:widowControl/>
        <w:numPr>
          <w:ilvl w:val="0"/>
          <w:numId w:val="13"/>
        </w:numPr>
        <w:spacing w:before="0" w:line="276" w:lineRule="auto"/>
        <w:rPr>
          <w:rFonts w:eastAsia="Times New Roman" w:cs="Times New Roman"/>
          <w:b/>
          <w:sz w:val="24"/>
          <w:szCs w:val="24"/>
        </w:rPr>
      </w:pPr>
      <w:r w:rsidRPr="00533B88">
        <w:rPr>
          <w:rFonts w:eastAsia="Times New Roman" w:cs="Times New Roman"/>
          <w:b/>
        </w:rPr>
        <w:t>External job</w:t>
      </w:r>
      <w:r w:rsidRPr="00533B88">
        <w:rPr>
          <w:rFonts w:eastAsia="Times New Roman" w:cs="Times New Roman"/>
          <w:sz w:val="24"/>
          <w:szCs w:val="24"/>
        </w:rPr>
        <w:t xml:space="preserve"> = Used to build job in an remote machine, outside of Jenkins.</w:t>
      </w:r>
    </w:p>
    <w:p w:rsidR="004D729C" w:rsidRPr="00533B88" w:rsidRDefault="004F1425" w:rsidP="00533B88">
      <w:pPr>
        <w:pStyle w:val="ListParagraph"/>
        <w:widowControl/>
        <w:numPr>
          <w:ilvl w:val="0"/>
          <w:numId w:val="13"/>
        </w:numPr>
        <w:spacing w:before="0" w:line="276" w:lineRule="auto"/>
        <w:rPr>
          <w:rFonts w:eastAsia="Times New Roman" w:cs="Times New Roman"/>
          <w:b/>
          <w:sz w:val="24"/>
          <w:szCs w:val="24"/>
        </w:rPr>
      </w:pPr>
      <w:r w:rsidRPr="00533B88">
        <w:rPr>
          <w:rFonts w:eastAsia="Times New Roman" w:cs="Times New Roman"/>
          <w:b/>
        </w:rPr>
        <w:lastRenderedPageBreak/>
        <w:t>Multi-configuration job</w:t>
      </w:r>
      <w:r w:rsidRPr="00533B88">
        <w:rPr>
          <w:rFonts w:eastAsia="Times New Roman" w:cs="Times New Roman"/>
          <w:sz w:val="24"/>
          <w:szCs w:val="24"/>
        </w:rPr>
        <w:t xml:space="preserve"> =</w:t>
      </w:r>
      <w:r w:rsidR="004D729C" w:rsidRPr="00533B88">
        <w:rPr>
          <w:rFonts w:eastAsia="Times New Roman" w:cs="Times New Roman"/>
          <w:sz w:val="24"/>
          <w:szCs w:val="24"/>
        </w:rPr>
        <w:t xml:space="preserve"> Used to run same build in </w:t>
      </w:r>
      <w:r w:rsidRPr="00533B88">
        <w:rPr>
          <w:rFonts w:eastAsia="Times New Roman" w:cs="Times New Roman"/>
          <w:sz w:val="24"/>
          <w:szCs w:val="24"/>
        </w:rPr>
        <w:t>different configurations</w:t>
      </w:r>
      <w:r w:rsidR="004D729C" w:rsidRPr="00533B88">
        <w:rPr>
          <w:rFonts w:eastAsia="Times New Roman" w:cs="Times New Roman"/>
          <w:sz w:val="24"/>
          <w:szCs w:val="24"/>
        </w:rPr>
        <w:t xml:space="preserve"> and envs</w:t>
      </w:r>
      <w:r w:rsidRPr="00533B88">
        <w:rPr>
          <w:rFonts w:eastAsia="Times New Roman" w:cs="Times New Roman"/>
          <w:sz w:val="24"/>
          <w:szCs w:val="24"/>
        </w:rPr>
        <w:t xml:space="preserve">. </w:t>
      </w:r>
    </w:p>
    <w:p w:rsidR="004F1425" w:rsidRPr="004D729C" w:rsidRDefault="004F1425" w:rsidP="00546FFB">
      <w:pPr>
        <w:pStyle w:val="ListParagraph"/>
        <w:widowControl/>
        <w:numPr>
          <w:ilvl w:val="0"/>
          <w:numId w:val="34"/>
        </w:numPr>
        <w:spacing w:line="276"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533B88" w:rsidRDefault="004F1425" w:rsidP="00533B88">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533B88" w:rsidRPr="00533B88" w:rsidRDefault="004D729C" w:rsidP="00533B88">
      <w:pPr>
        <w:pStyle w:val="ListParagraph"/>
        <w:widowControl/>
        <w:numPr>
          <w:ilvl w:val="0"/>
          <w:numId w:val="13"/>
        </w:numPr>
        <w:spacing w:before="0" w:line="276" w:lineRule="auto"/>
        <w:rPr>
          <w:rFonts w:eastAsia="Times New Roman" w:cs="Times New Roman"/>
          <w:sz w:val="24"/>
          <w:szCs w:val="24"/>
        </w:rPr>
      </w:pPr>
      <w:r w:rsidRPr="00533B88">
        <w:rPr>
          <w:rFonts w:eastAsia="Times New Roman" w:cs="Times New Roman"/>
          <w:b/>
        </w:rPr>
        <w:t>Click new item.</w:t>
      </w:r>
    </w:p>
    <w:p w:rsidR="00533B88" w:rsidRPr="00533B88" w:rsidRDefault="004D729C" w:rsidP="00533B88">
      <w:pPr>
        <w:pStyle w:val="ListParagraph"/>
        <w:widowControl/>
        <w:numPr>
          <w:ilvl w:val="0"/>
          <w:numId w:val="13"/>
        </w:numPr>
        <w:spacing w:before="0" w:line="276" w:lineRule="auto"/>
        <w:rPr>
          <w:rFonts w:eastAsia="Times New Roman" w:cs="Times New Roman"/>
          <w:sz w:val="24"/>
          <w:szCs w:val="24"/>
        </w:rPr>
      </w:pPr>
      <w:r w:rsidRPr="00533B88">
        <w:rPr>
          <w:rFonts w:eastAsia="Times New Roman" w:cs="Times New Roman"/>
          <w:b/>
        </w:rPr>
        <w:t xml:space="preserve">Type a project name. </w:t>
      </w:r>
    </w:p>
    <w:p w:rsidR="00533B88" w:rsidRPr="00533B88" w:rsidRDefault="004D729C" w:rsidP="00533B88">
      <w:pPr>
        <w:pStyle w:val="ListParagraph"/>
        <w:widowControl/>
        <w:numPr>
          <w:ilvl w:val="0"/>
          <w:numId w:val="13"/>
        </w:numPr>
        <w:spacing w:before="0" w:line="276" w:lineRule="auto"/>
        <w:rPr>
          <w:rFonts w:eastAsia="Times New Roman" w:cs="Times New Roman"/>
          <w:sz w:val="24"/>
          <w:szCs w:val="24"/>
        </w:rPr>
      </w:pPr>
      <w:r w:rsidRPr="00533B88">
        <w:rPr>
          <w:rFonts w:eastAsia="Times New Roman" w:cs="Times New Roman"/>
          <w:b/>
        </w:rPr>
        <w:t>S</w:t>
      </w:r>
      <w:r w:rsidR="004F1425" w:rsidRPr="00533B88">
        <w:rPr>
          <w:rFonts w:eastAsia="Times New Roman" w:cs="Times New Roman"/>
          <w:b/>
        </w:rPr>
        <w:t>elect freestyle peoject.</w:t>
      </w:r>
    </w:p>
    <w:p w:rsidR="00533B88" w:rsidRPr="00533B88" w:rsidRDefault="004F1425" w:rsidP="00533B88">
      <w:pPr>
        <w:pStyle w:val="ListParagraph"/>
        <w:widowControl/>
        <w:numPr>
          <w:ilvl w:val="0"/>
          <w:numId w:val="13"/>
        </w:numPr>
        <w:spacing w:before="0" w:line="276" w:lineRule="auto"/>
        <w:rPr>
          <w:rFonts w:eastAsia="Times New Roman" w:cs="Times New Roman"/>
          <w:sz w:val="24"/>
          <w:szCs w:val="24"/>
        </w:rPr>
      </w:pPr>
      <w:r w:rsidRPr="00533B88">
        <w:rPr>
          <w:rFonts w:eastAsia="Times New Roman" w:cs="Times New Roman"/>
          <w:b/>
        </w:rPr>
        <w:t>Mention all settings acc</w:t>
      </w:r>
      <w:r w:rsidR="004D729C" w:rsidRPr="00533B88">
        <w:rPr>
          <w:rFonts w:eastAsia="Times New Roman" w:cs="Times New Roman"/>
          <w:b/>
        </w:rPr>
        <w:t>ording to your build deployment.</w:t>
      </w:r>
      <w:r w:rsidRPr="00533B88">
        <w:rPr>
          <w:rFonts w:eastAsia="Times New Roman" w:cs="Times New Roman"/>
          <w:b/>
        </w:rPr>
        <w:t xml:space="preserve"> </w:t>
      </w:r>
    </w:p>
    <w:p w:rsidR="004F1425" w:rsidRPr="00533B88" w:rsidRDefault="004F1425" w:rsidP="00533B88">
      <w:pPr>
        <w:pStyle w:val="ListParagraph"/>
        <w:widowControl/>
        <w:numPr>
          <w:ilvl w:val="0"/>
          <w:numId w:val="13"/>
        </w:numPr>
        <w:spacing w:before="0" w:line="276" w:lineRule="auto"/>
        <w:rPr>
          <w:rFonts w:eastAsia="Times New Roman" w:cs="Times New Roman"/>
          <w:sz w:val="24"/>
          <w:szCs w:val="24"/>
        </w:rPr>
      </w:pPr>
      <w:r w:rsidRPr="00533B88">
        <w:rPr>
          <w:rFonts w:eastAsia="Times New Roman" w:cs="Times New Roman"/>
          <w:b/>
        </w:rPr>
        <w:t>Click save.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4E2641">
      <w:pPr>
        <w:pStyle w:val="ListParagraph"/>
        <w:widowControl/>
        <w:spacing w:before="0" w:line="276"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period(sec), it will wait for specific time even a commit happened in SCM, only after quiet period is over, it will start the build. If a build happened in between the quite period, it will reset the quiet period time and it will start count down from the beginning.</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url for specific time for new commits and again it will check url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546FFB">
      <w:pPr>
        <w:pStyle w:val="ListParagraph"/>
        <w:widowControl/>
        <w:numPr>
          <w:ilvl w:val="0"/>
          <w:numId w:val="13"/>
        </w:numPr>
        <w:spacing w:before="0" w:line="276" w:lineRule="auto"/>
        <w:rPr>
          <w:rStyle w:val="HTMLTypewriter"/>
          <w:rFonts w:eastAsia="Calibri"/>
          <w:b/>
          <w:color w:val="333333"/>
          <w:sz w:val="24"/>
          <w:szCs w:val="24"/>
        </w:rPr>
      </w:pPr>
      <w:r w:rsidRPr="00F97D80">
        <w:rPr>
          <w:rFonts w:eastAsia="Times New Roman" w:cs="Times New Roman"/>
          <w:b/>
        </w:rPr>
        <w:t>Trigger build remotely</w:t>
      </w:r>
      <w:r w:rsidRPr="00D03320">
        <w:rPr>
          <w:rFonts w:eastAsia="Times New Roman" w:cs="Times New Roman"/>
          <w:sz w:val="24"/>
          <w:szCs w:val="24"/>
        </w:rPr>
        <w:t xml:space="preserve"> = You can trigger the build remotely by using an url provided in Jenkins. You have to check this option before building remotely.</w:t>
      </w:r>
    </w:p>
    <w:p w:rsidR="004F1425" w:rsidRPr="006B6B16" w:rsidRDefault="004F1425" w:rsidP="004E2641">
      <w:pPr>
        <w:pStyle w:val="ListParagraph"/>
        <w:widowControl/>
        <w:spacing w:before="0" w:line="276"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/job/job-name/build?token=</w:t>
      </w:r>
      <w:r w:rsidRPr="006B6B16">
        <w:rPr>
          <w:rStyle w:val="HTMLTypewriter"/>
          <w:rFonts w:eastAsia="Calibri"/>
          <w:b/>
          <w:color w:val="333333"/>
          <w:sz w:val="23"/>
          <w:szCs w:val="23"/>
        </w:rPr>
        <w:t>TOKEN_NAME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master Jenkins.</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After building job remotely, in the console output it will show remote ip where the job is executed.</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Build after other projects are build</w:t>
      </w:r>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will is unstable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is fails.</w:t>
      </w:r>
    </w:p>
    <w:p w:rsid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546FFB">
      <w:pPr>
        <w:pStyle w:val="ListParagraph"/>
        <w:widowControl/>
        <w:numPr>
          <w:ilvl w:val="0"/>
          <w:numId w:val="13"/>
        </w:numPr>
        <w:spacing w:before="0" w:line="276"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EF0648" w:rsidRDefault="004F1425" w:rsidP="00533B88">
      <w:pPr>
        <w:pStyle w:val="ListParagraph"/>
        <w:widowControl/>
        <w:numPr>
          <w:ilvl w:val="0"/>
          <w:numId w:val="13"/>
        </w:numPr>
        <w:spacing w:before="0" w:after="240" w:line="276" w:lineRule="auto"/>
        <w:rPr>
          <w:rFonts w:eastAsia="Times New Roman"/>
          <w:sz w:val="24"/>
          <w:szCs w:val="24"/>
        </w:rPr>
      </w:pPr>
      <w:r>
        <w:rPr>
          <w:rFonts w:eastAsia="Times New Roman"/>
          <w:sz w:val="24"/>
          <w:szCs w:val="24"/>
        </w:rPr>
        <w:lastRenderedPageBreak/>
        <w:t>Based on the settings you selected, child job will run after parent job resides in a specific state (stable, unstable, failed).</w:t>
      </w:r>
    </w:p>
    <w:p w:rsidR="00501044" w:rsidRDefault="00501044" w:rsidP="00F52548">
      <w:pPr>
        <w:widowControl/>
        <w:spacing w:line="276" w:lineRule="auto"/>
        <w:rPr>
          <w:rFonts w:eastAsia="Times New Roman"/>
          <w:sz w:val="24"/>
          <w:szCs w:val="24"/>
        </w:rPr>
      </w:pPr>
    </w:p>
    <w:p w:rsidR="00F52548" w:rsidRPr="00F52548" w:rsidRDefault="00F52548" w:rsidP="00F52548">
      <w:pPr>
        <w:widowControl/>
        <w:spacing w:line="360" w:lineRule="auto"/>
        <w:rPr>
          <w:rFonts w:eastAsia="Times New Roman"/>
          <w:b/>
          <w:u w:val="single"/>
        </w:rPr>
      </w:pPr>
      <w:r w:rsidRPr="00F52548">
        <w:rPr>
          <w:rFonts w:eastAsia="Times New Roman"/>
          <w:b/>
          <w:u w:val="single"/>
        </w:rPr>
        <w:t xml:space="preserve">GITHUB </w:t>
      </w:r>
      <w:r w:rsidR="000C06E3">
        <w:rPr>
          <w:rFonts w:eastAsia="Times New Roman"/>
          <w:b/>
          <w:u w:val="single"/>
        </w:rPr>
        <w:t xml:space="preserve"> </w:t>
      </w:r>
      <w:r w:rsidRPr="00F52548">
        <w:rPr>
          <w:rFonts w:eastAsia="Times New Roman"/>
          <w:b/>
          <w:u w:val="single"/>
        </w:rPr>
        <w:t xml:space="preserve">HOOK </w:t>
      </w:r>
      <w:r w:rsidR="000C06E3">
        <w:rPr>
          <w:rFonts w:eastAsia="Times New Roman"/>
          <w:b/>
          <w:u w:val="single"/>
        </w:rPr>
        <w:t xml:space="preserve"> </w:t>
      </w:r>
      <w:r w:rsidRPr="00F52548">
        <w:rPr>
          <w:rFonts w:eastAsia="Times New Roman"/>
          <w:b/>
          <w:u w:val="single"/>
        </w:rPr>
        <w:t>TRIGGER</w:t>
      </w:r>
    </w:p>
    <w:p w:rsidR="00F52548" w:rsidRDefault="00F52548" w:rsidP="00F52548">
      <w:pPr>
        <w:pStyle w:val="ListParagraph"/>
        <w:widowControl/>
        <w:numPr>
          <w:ilvl w:val="0"/>
          <w:numId w:val="34"/>
        </w:numPr>
        <w:spacing w:before="0" w:line="276" w:lineRule="auto"/>
        <w:rPr>
          <w:rFonts w:eastAsia="Times New Roman"/>
          <w:sz w:val="24"/>
          <w:szCs w:val="24"/>
        </w:rPr>
      </w:pPr>
      <w:r>
        <w:rPr>
          <w:rFonts w:eastAsia="Times New Roman"/>
          <w:sz w:val="24"/>
          <w:szCs w:val="24"/>
        </w:rPr>
        <w:t>We often push our changes to git repository. So, everytime we commited a change, we need to build the job manually (or) you can use poll SCM which will take time.</w:t>
      </w:r>
    </w:p>
    <w:p w:rsidR="00F52548" w:rsidRDefault="00F52548" w:rsidP="00F52548">
      <w:pPr>
        <w:pStyle w:val="ListParagraph"/>
        <w:widowControl/>
        <w:numPr>
          <w:ilvl w:val="0"/>
          <w:numId w:val="34"/>
        </w:numPr>
        <w:spacing w:before="0" w:line="276" w:lineRule="auto"/>
        <w:rPr>
          <w:rFonts w:eastAsia="Times New Roman"/>
          <w:sz w:val="24"/>
          <w:szCs w:val="24"/>
        </w:rPr>
      </w:pPr>
      <w:r>
        <w:rPr>
          <w:rFonts w:eastAsia="Times New Roman"/>
          <w:sz w:val="24"/>
          <w:szCs w:val="24"/>
        </w:rPr>
        <w:t xml:space="preserve">For every commit we can’t build the job manually, we have to automate this process. To do this we need to install </w:t>
      </w:r>
      <w:r w:rsidRPr="00531F3C">
        <w:rPr>
          <w:rFonts w:eastAsia="Times New Roman"/>
          <w:b/>
        </w:rPr>
        <w:t>github</w:t>
      </w:r>
      <w:r>
        <w:rPr>
          <w:rFonts w:eastAsia="Times New Roman"/>
          <w:sz w:val="24"/>
          <w:szCs w:val="24"/>
        </w:rPr>
        <w:t xml:space="preserve"> plugin.</w:t>
      </w:r>
    </w:p>
    <w:p w:rsidR="00F52548" w:rsidRDefault="00531F3C" w:rsidP="00F52548">
      <w:pPr>
        <w:pStyle w:val="ListParagraph"/>
        <w:widowControl/>
        <w:numPr>
          <w:ilvl w:val="0"/>
          <w:numId w:val="34"/>
        </w:numPr>
        <w:spacing w:before="0" w:line="276" w:lineRule="auto"/>
        <w:rPr>
          <w:rFonts w:eastAsia="Times New Roman"/>
          <w:sz w:val="24"/>
          <w:szCs w:val="24"/>
        </w:rPr>
      </w:pPr>
      <w:r>
        <w:rPr>
          <w:rFonts w:eastAsia="Times New Roman"/>
          <w:sz w:val="24"/>
          <w:szCs w:val="24"/>
        </w:rPr>
        <w:t>After installing github plugin,</w:t>
      </w:r>
    </w:p>
    <w:p w:rsidR="00531F3C" w:rsidRPr="000C06E3" w:rsidRDefault="000C06E3" w:rsidP="000C06E3">
      <w:pPr>
        <w:pStyle w:val="ListParagraph"/>
        <w:widowControl/>
        <w:spacing w:before="0" w:line="276" w:lineRule="auto"/>
        <w:ind w:left="720" w:firstLine="0"/>
        <w:rPr>
          <w:rFonts w:eastAsia="Times New Roman"/>
          <w:b/>
        </w:rPr>
      </w:pPr>
      <w:r>
        <w:rPr>
          <w:rFonts w:eastAsia="Times New Roman"/>
          <w:sz w:val="24"/>
          <w:szCs w:val="24"/>
        </w:rPr>
        <w:t xml:space="preserve">        </w:t>
      </w:r>
      <w:r w:rsidR="00531F3C" w:rsidRPr="000C06E3">
        <w:rPr>
          <w:rFonts w:eastAsia="Times New Roman"/>
          <w:b/>
        </w:rPr>
        <w:t>Go to configure system.</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In github section, click advanced.</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Check “specify another hook url for github configuration”.</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After checking the box, jenkins will give you an url along with web-hook. </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Copy that url.</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Go to your github account.</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your reposiroty.</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In repository, select settings.</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webhook option.</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Add webhook.</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Paste the webhook url, which you have copied from jenkins.</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the events to trigger this webhook (push, commit, delete etc).</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F52548">
      <w:pPr>
        <w:pStyle w:val="ListParagraph"/>
        <w:widowControl/>
        <w:numPr>
          <w:ilvl w:val="0"/>
          <w:numId w:val="34"/>
        </w:numPr>
        <w:spacing w:before="0" w:line="276" w:lineRule="auto"/>
        <w:rPr>
          <w:rFonts w:eastAsia="Times New Roman"/>
          <w:sz w:val="24"/>
          <w:szCs w:val="24"/>
        </w:rPr>
      </w:pPr>
      <w:r>
        <w:rPr>
          <w:rFonts w:eastAsia="Times New Roman"/>
          <w:sz w:val="24"/>
          <w:szCs w:val="24"/>
        </w:rPr>
        <w:t>It will create an github webhook.</w:t>
      </w:r>
    </w:p>
    <w:p w:rsidR="00531F3C" w:rsidRDefault="00531F3C" w:rsidP="00F52548">
      <w:pPr>
        <w:pStyle w:val="ListParagraph"/>
        <w:widowControl/>
        <w:numPr>
          <w:ilvl w:val="0"/>
          <w:numId w:val="34"/>
        </w:numPr>
        <w:spacing w:before="0" w:line="276" w:lineRule="auto"/>
        <w:rPr>
          <w:rFonts w:eastAsia="Times New Roman"/>
          <w:sz w:val="24"/>
          <w:szCs w:val="24"/>
        </w:rPr>
      </w:pPr>
      <w:r>
        <w:rPr>
          <w:rFonts w:eastAsia="Times New Roman"/>
          <w:sz w:val="24"/>
          <w:szCs w:val="24"/>
        </w:rPr>
        <w:t>Now, in the job configuration.</w:t>
      </w:r>
    </w:p>
    <w:p w:rsidR="00531F3C" w:rsidRPr="000C06E3" w:rsidRDefault="000C06E3" w:rsidP="000C06E3">
      <w:pPr>
        <w:pStyle w:val="ListParagraph"/>
        <w:widowControl/>
        <w:spacing w:before="0" w:line="276" w:lineRule="auto"/>
        <w:ind w:left="720" w:firstLine="0"/>
        <w:rPr>
          <w:rFonts w:eastAsia="Times New Roman"/>
          <w:b/>
        </w:rPr>
      </w:pPr>
      <w:r>
        <w:rPr>
          <w:rFonts w:eastAsia="Times New Roman"/>
          <w:sz w:val="24"/>
          <w:szCs w:val="24"/>
        </w:rPr>
        <w:t xml:space="preserve">         </w:t>
      </w:r>
      <w:r w:rsidR="00531F3C" w:rsidRPr="000C06E3">
        <w:rPr>
          <w:rFonts w:eastAsia="Times New Roman"/>
          <w:b/>
        </w:rPr>
        <w:t>In build triggers section,</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“GitHub hook trigger for GITScm polling” in new versions of jenkins.</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“Build when a change is pushed to github”………old versions.</w:t>
      </w:r>
    </w:p>
    <w:p w:rsidR="00531F3C" w:rsidRPr="000C06E3" w:rsidRDefault="000C06E3" w:rsidP="000C06E3">
      <w:pPr>
        <w:pStyle w:val="ListParagraph"/>
        <w:widowControl/>
        <w:spacing w:before="0" w:line="276"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555A15">
      <w:pPr>
        <w:pStyle w:val="ListParagraph"/>
        <w:widowControl/>
        <w:numPr>
          <w:ilvl w:val="0"/>
          <w:numId w:val="34"/>
        </w:numPr>
        <w:spacing w:before="0" w:after="240" w:line="276" w:lineRule="auto"/>
        <w:rPr>
          <w:rFonts w:eastAsia="Times New Roman"/>
          <w:sz w:val="24"/>
          <w:szCs w:val="24"/>
        </w:rPr>
      </w:pPr>
      <w:r>
        <w:rPr>
          <w:rFonts w:eastAsia="Times New Roman"/>
          <w:sz w:val="24"/>
          <w:szCs w:val="24"/>
        </w:rPr>
        <w:t>Now,</w:t>
      </w:r>
      <w:r w:rsidR="00555A15">
        <w:rPr>
          <w:rFonts w:eastAsia="Times New Roman"/>
          <w:sz w:val="24"/>
          <w:szCs w:val="24"/>
        </w:rPr>
        <w:t xml:space="preserve"> </w:t>
      </w:r>
      <w:r w:rsidRPr="00555A15">
        <w:rPr>
          <w:rFonts w:eastAsia="Times New Roman"/>
          <w:sz w:val="24"/>
          <w:szCs w:val="24"/>
        </w:rPr>
        <w:t xml:space="preserve">when we push a commit, github </w:t>
      </w:r>
      <w:r w:rsidR="00555A15" w:rsidRPr="00555A15">
        <w:rPr>
          <w:rFonts w:eastAsia="Times New Roman"/>
          <w:sz w:val="24"/>
          <w:szCs w:val="24"/>
        </w:rPr>
        <w:t xml:space="preserve">sends a </w:t>
      </w:r>
      <w:r w:rsidR="00555A15" w:rsidRPr="00555A15">
        <w:rPr>
          <w:rFonts w:eastAsia="Times New Roman"/>
          <w:b/>
        </w:rPr>
        <w:t>post</w:t>
      </w:r>
      <w:r w:rsidR="00555A15" w:rsidRPr="00555A15">
        <w:rPr>
          <w:rFonts w:eastAsia="Times New Roman"/>
          <w:sz w:val="24"/>
          <w:szCs w:val="24"/>
        </w:rPr>
        <w:t xml:space="preserve"> </w:t>
      </w:r>
      <w:r w:rsidR="00555A15" w:rsidRPr="00555A15">
        <w:rPr>
          <w:rFonts w:eastAsia="Times New Roman"/>
          <w:b/>
        </w:rPr>
        <w:t>request</w:t>
      </w:r>
      <w:r w:rsidR="00555A15" w:rsidRPr="00555A15">
        <w:rPr>
          <w:rFonts w:eastAsia="Times New Roman"/>
          <w:sz w:val="24"/>
          <w:szCs w:val="24"/>
        </w:rPr>
        <w:t xml:space="preserve"> to jenkins that there is new code</w:t>
      </w:r>
      <w:r w:rsidR="00555A15">
        <w:rPr>
          <w:rFonts w:eastAsia="Times New Roman"/>
          <w:sz w:val="24"/>
          <w:szCs w:val="24"/>
        </w:rPr>
        <w:t xml:space="preserve"> to build and jenkins will build the code according to the job.</w:t>
      </w:r>
    </w:p>
    <w:p w:rsidR="00555A15" w:rsidRPr="00555A15" w:rsidRDefault="00555A15" w:rsidP="00555A15">
      <w:pPr>
        <w:pStyle w:val="ListParagraph"/>
        <w:widowControl/>
        <w:spacing w:before="0" w:line="276" w:lineRule="auto"/>
        <w:ind w:left="720" w:firstLine="0"/>
        <w:rPr>
          <w:rFonts w:eastAsia="Times New Roman"/>
          <w:sz w:val="24"/>
          <w:szCs w:val="24"/>
        </w:rPr>
      </w:pPr>
    </w:p>
    <w:p w:rsidR="00EF0648"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533B88" w:rsidRDefault="00533B88" w:rsidP="00533B88">
      <w:pPr>
        <w:widowControl/>
        <w:numPr>
          <w:ilvl w:val="0"/>
          <w:numId w:val="7"/>
        </w:numPr>
        <w:spacing w:line="276" w:lineRule="auto"/>
        <w:rPr>
          <w:rFonts w:eastAsia="Times New Roman" w:cs="Times New Roman"/>
          <w:sz w:val="24"/>
          <w:szCs w:val="24"/>
        </w:rPr>
      </w:pPr>
      <w:r>
        <w:rPr>
          <w:rFonts w:eastAsia="Times New Roman" w:cs="Times New Roman"/>
          <w:sz w:val="24"/>
          <w:szCs w:val="24"/>
        </w:rPr>
        <w:t>Go to jobs dashboard.</w:t>
      </w:r>
    </w:p>
    <w:p w:rsidR="00533B88" w:rsidRDefault="00533B88" w:rsidP="00533B88">
      <w:pPr>
        <w:widowControl/>
        <w:numPr>
          <w:ilvl w:val="0"/>
          <w:numId w:val="7"/>
        </w:numPr>
        <w:spacing w:line="276" w:lineRule="auto"/>
        <w:rPr>
          <w:rFonts w:eastAsia="Times New Roman" w:cs="Times New Roman"/>
          <w:sz w:val="24"/>
          <w:szCs w:val="24"/>
        </w:rPr>
      </w:pPr>
      <w:r>
        <w:rPr>
          <w:rFonts w:eastAsia="Times New Roman" w:cs="Times New Roman"/>
          <w:b/>
        </w:rPr>
        <w:t>Click + icon.</w:t>
      </w:r>
      <w:r w:rsidR="004F1425" w:rsidRPr="00533B88">
        <w:rPr>
          <w:rFonts w:eastAsia="Times New Roman" w:cs="Times New Roman"/>
          <w:b/>
        </w:rPr>
        <w:t xml:space="preserve"> </w:t>
      </w:r>
    </w:p>
    <w:p w:rsidR="00533B88" w:rsidRDefault="00533B88" w:rsidP="00533B88">
      <w:pPr>
        <w:widowControl/>
        <w:numPr>
          <w:ilvl w:val="0"/>
          <w:numId w:val="7"/>
        </w:numPr>
        <w:spacing w:line="276" w:lineRule="auto"/>
        <w:rPr>
          <w:rFonts w:eastAsia="Times New Roman" w:cs="Times New Roman"/>
          <w:sz w:val="24"/>
          <w:szCs w:val="24"/>
        </w:rPr>
      </w:pPr>
      <w:r w:rsidRPr="00533B88">
        <w:rPr>
          <w:rFonts w:eastAsia="Times New Roman" w:cs="Times New Roman"/>
          <w:b/>
        </w:rPr>
        <w:t>Type tab name.</w:t>
      </w:r>
    </w:p>
    <w:p w:rsidR="004F1425" w:rsidRPr="00533B88" w:rsidRDefault="004F1425" w:rsidP="00533B88">
      <w:pPr>
        <w:widowControl/>
        <w:numPr>
          <w:ilvl w:val="0"/>
          <w:numId w:val="7"/>
        </w:numPr>
        <w:spacing w:line="276" w:lineRule="auto"/>
        <w:rPr>
          <w:rFonts w:eastAsia="Times New Roman" w:cs="Times New Roman"/>
          <w:sz w:val="24"/>
          <w:szCs w:val="24"/>
        </w:rPr>
      </w:pPr>
      <w:r w:rsidRPr="00533B88">
        <w:rPr>
          <w:rFonts w:eastAsia="Times New Roman" w:cs="Times New Roman"/>
          <w:b/>
        </w:rPr>
        <w:t>Select view type (list view, my view).</w:t>
      </w:r>
    </w:p>
    <w:p w:rsidR="004F1425" w:rsidRPr="00D03320" w:rsidRDefault="00F508F6" w:rsidP="004E2641">
      <w:pPr>
        <w:widowControl/>
        <w:spacing w:line="276" w:lineRule="auto"/>
        <w:ind w:left="720"/>
        <w:rPr>
          <w:rFonts w:eastAsia="Times New Roman" w:cs="Times New Roman"/>
          <w:b/>
          <w:sz w:val="24"/>
          <w:szCs w:val="24"/>
        </w:rPr>
      </w:pPr>
      <w:r>
        <w:rPr>
          <w:rFonts w:eastAsia="Times New Roman" w:cs="Times New Roman"/>
          <w:b/>
        </w:rPr>
        <w:lastRenderedPageBreak/>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4E2641">
      <w:pPr>
        <w:widowControl/>
        <w:spacing w:line="276"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After creating, go to that tab and click create new job, it automatically saves the job in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delete the tab, on the left pane, click </w:t>
      </w:r>
      <w:r w:rsidRPr="00F97D80">
        <w:rPr>
          <w:rFonts w:eastAsia="Times New Roman" w:cs="Times New Roman"/>
          <w:b/>
        </w:rPr>
        <w:t>delete this view</w:t>
      </w:r>
      <w:r w:rsidRPr="00D03320">
        <w:rPr>
          <w:rFonts w:eastAsia="Times New Roman" w:cs="Times New Roman"/>
          <w:sz w:val="24"/>
          <w:szCs w:val="24"/>
        </w:rPr>
        <w:t xml:space="preserve"> to delete a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You have to download the nested view plugin and while creating views, select nested view and type a name to this new view.</w:t>
      </w:r>
    </w:p>
    <w:p w:rsidR="00A22947" w:rsidRPr="00533B88" w:rsidRDefault="004F1425" w:rsidP="00501044">
      <w:pPr>
        <w:widowControl/>
        <w:numPr>
          <w:ilvl w:val="0"/>
          <w:numId w:val="7"/>
        </w:numPr>
        <w:spacing w:after="240" w:line="480"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4113B2" w:rsidRDefault="004113B2" w:rsidP="004113B2">
      <w:pPr>
        <w:pStyle w:val="OWN"/>
        <w:pBdr>
          <w:bottom w:val="none" w:sz="0" w:space="0" w:color="auto"/>
        </w:pBdr>
        <w:spacing w:line="276" w:lineRule="auto"/>
        <w:jc w:val="both"/>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PIPELINE</w:t>
      </w:r>
    </w:p>
    <w:p w:rsidR="004113B2" w:rsidRDefault="004113B2" w:rsidP="004113B2">
      <w:pPr>
        <w:pStyle w:val="OWN"/>
        <w:pBdr>
          <w:bottom w:val="none" w:sz="0" w:space="0" w:color="auto"/>
        </w:pBdr>
        <w:spacing w:line="276" w:lineRule="auto"/>
        <w:jc w:val="both"/>
        <w:rPr>
          <w:rFonts w:asciiTheme="minorHAnsi" w:eastAsia="Times New Roman" w:hAnsiTheme="minorHAnsi"/>
          <w:b/>
          <w:color w:val="auto"/>
          <w:sz w:val="22"/>
          <w:szCs w:val="22"/>
          <w:u w:val="single"/>
        </w:rPr>
      </w:pPr>
    </w:p>
    <w:p w:rsidR="004113B2" w:rsidRPr="004113B2" w:rsidRDefault="004113B2" w:rsidP="004113B2">
      <w:pPr>
        <w:pStyle w:val="OWN"/>
        <w:numPr>
          <w:ilvl w:val="0"/>
          <w:numId w:val="51"/>
        </w:numPr>
        <w:pBdr>
          <w:bottom w:val="none" w:sz="0" w:space="0" w:color="auto"/>
        </w:pBdr>
        <w:spacing w:after="0" w:line="276" w:lineRule="auto"/>
        <w:jc w:val="left"/>
        <w:rPr>
          <w:rFonts w:asciiTheme="minorHAnsi" w:eastAsia="Times New Roman" w:hAnsiTheme="minorHAnsi"/>
          <w:b/>
          <w:color w:val="auto"/>
          <w:sz w:val="22"/>
          <w:szCs w:val="22"/>
          <w:u w:val="single"/>
        </w:rPr>
      </w:pPr>
      <w:r w:rsidRPr="004113B2">
        <w:rPr>
          <w:rFonts w:asciiTheme="minorHAnsi" w:eastAsia="Times New Roman" w:hAnsiTheme="minorHAnsi"/>
          <w:color w:val="auto"/>
          <w:sz w:val="24"/>
          <w:szCs w:val="24"/>
        </w:rPr>
        <w:t>A</w:t>
      </w:r>
      <w:r>
        <w:rPr>
          <w:rFonts w:asciiTheme="minorHAnsi" w:eastAsia="Times New Roman" w:hAnsiTheme="minorHAnsi"/>
          <w:color w:val="auto"/>
          <w:sz w:val="24"/>
          <w:szCs w:val="24"/>
        </w:rPr>
        <w:t xml:space="preserve"> </w:t>
      </w:r>
      <w:r w:rsidRPr="004113B2">
        <w:rPr>
          <w:rFonts w:asciiTheme="minorHAnsi" w:eastAsia="Times New Roman" w:hAnsiTheme="minorHAnsi"/>
          <w:color w:val="auto"/>
          <w:sz w:val="24"/>
          <w:szCs w:val="24"/>
        </w:rPr>
        <w:t>series</w:t>
      </w:r>
      <w:r>
        <w:rPr>
          <w:rFonts w:asciiTheme="minorHAnsi" w:eastAsia="Times New Roman" w:hAnsiTheme="minorHAnsi"/>
          <w:color w:val="auto"/>
          <w:sz w:val="24"/>
          <w:szCs w:val="24"/>
        </w:rPr>
        <w:t xml:space="preserve"> of steps which orchestrates work required to build, test and deploy applications.</w:t>
      </w:r>
    </w:p>
    <w:p w:rsidR="004113B2" w:rsidRPr="00717C9E" w:rsidRDefault="004113B2" w:rsidP="004113B2">
      <w:pPr>
        <w:pStyle w:val="OWN"/>
        <w:numPr>
          <w:ilvl w:val="0"/>
          <w:numId w:val="51"/>
        </w:numPr>
        <w:pBdr>
          <w:bottom w:val="none" w:sz="0" w:space="0" w:color="auto"/>
        </w:pBdr>
        <w:spacing w:after="0" w:line="276" w:lineRule="auto"/>
        <w:jc w:val="left"/>
        <w:rPr>
          <w:rFonts w:asciiTheme="minorHAnsi" w:eastAsia="Times New Roman" w:hAnsiTheme="minorHAnsi"/>
          <w:b/>
          <w:color w:val="auto"/>
          <w:sz w:val="22"/>
          <w:szCs w:val="22"/>
          <w:u w:val="single"/>
        </w:rPr>
      </w:pPr>
      <w:r>
        <w:rPr>
          <w:rFonts w:asciiTheme="minorHAnsi" w:eastAsia="Times New Roman" w:hAnsiTheme="minorHAnsi"/>
          <w:color w:val="auto"/>
          <w:sz w:val="24"/>
          <w:szCs w:val="24"/>
        </w:rPr>
        <w:t xml:space="preserve">They are all defined in a file called </w:t>
      </w:r>
      <w:r w:rsidRPr="004113B2">
        <w:rPr>
          <w:rFonts w:asciiTheme="minorHAnsi" w:eastAsia="Times New Roman" w:hAnsiTheme="minorHAnsi"/>
          <w:b/>
          <w:color w:val="auto"/>
          <w:sz w:val="22"/>
          <w:szCs w:val="22"/>
        </w:rPr>
        <w:t>jenkinsfile</w:t>
      </w:r>
      <w:r>
        <w:rPr>
          <w:rFonts w:asciiTheme="minorHAnsi" w:eastAsia="Times New Roman" w:hAnsiTheme="minorHAnsi"/>
          <w:color w:val="auto"/>
          <w:sz w:val="24"/>
          <w:szCs w:val="24"/>
        </w:rPr>
        <w:t>, which should be present in root folder of project repository.</w:t>
      </w:r>
    </w:p>
    <w:p w:rsidR="00717C9E" w:rsidRPr="004113B2" w:rsidRDefault="00717C9E" w:rsidP="004113B2">
      <w:pPr>
        <w:pStyle w:val="OWN"/>
        <w:numPr>
          <w:ilvl w:val="0"/>
          <w:numId w:val="51"/>
        </w:numPr>
        <w:pBdr>
          <w:bottom w:val="none" w:sz="0" w:space="0" w:color="auto"/>
        </w:pBdr>
        <w:spacing w:after="0" w:line="276" w:lineRule="auto"/>
        <w:jc w:val="left"/>
        <w:rPr>
          <w:rFonts w:asciiTheme="minorHAnsi" w:eastAsia="Times New Roman" w:hAnsiTheme="minorHAnsi"/>
          <w:b/>
          <w:color w:val="auto"/>
          <w:sz w:val="22"/>
          <w:szCs w:val="22"/>
          <w:u w:val="single"/>
        </w:rPr>
      </w:pPr>
    </w:p>
    <w:p w:rsidR="00EF0648" w:rsidRPr="00551372" w:rsidRDefault="00A03EAB" w:rsidP="004113B2">
      <w:pPr>
        <w:pStyle w:val="OWN"/>
        <w:pBdr>
          <w:bottom w:val="none" w:sz="0" w:space="0" w:color="auto"/>
        </w:pBdr>
        <w:spacing w:line="276"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BUILD-PIPELINE </w:t>
      </w:r>
      <w:r w:rsidR="009D6A1E" w:rsidRPr="00A03EAB">
        <w:rPr>
          <w:rFonts w:asciiTheme="minorHAnsi" w:eastAsia="Times New Roman" w:hAnsiTheme="minorHAnsi"/>
          <w:b/>
          <w:color w:val="auto"/>
          <w:sz w:val="22"/>
          <w:szCs w:val="22"/>
          <w:u w:val="single"/>
        </w:rPr>
        <w:t>VIEW</w:t>
      </w: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With this pipeline plugin, you can see the process of running project one after the other. It will show you all projects in pipeline view.</w:t>
      </w:r>
    </w:p>
    <w:p w:rsidR="00533B88" w:rsidRPr="00533B88" w:rsidRDefault="004F1425" w:rsidP="00533B88">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533B88">
        <w:rPr>
          <w:rFonts w:eastAsia="Times New Roman" w:cs="Times New Roman"/>
        </w:rPr>
        <w:t>.</w:t>
      </w:r>
    </w:p>
    <w:p w:rsidR="00533B88" w:rsidRPr="00533B88" w:rsidRDefault="00F508F6" w:rsidP="00533B88">
      <w:pPr>
        <w:pStyle w:val="ListParagraph"/>
        <w:widowControl/>
        <w:numPr>
          <w:ilvl w:val="0"/>
          <w:numId w:val="15"/>
        </w:numPr>
        <w:spacing w:line="276" w:lineRule="auto"/>
        <w:rPr>
          <w:rFonts w:eastAsia="Times New Roman" w:cs="Times New Roman"/>
          <w:sz w:val="24"/>
          <w:szCs w:val="24"/>
        </w:rPr>
      </w:pPr>
      <w:r w:rsidRPr="00533B88">
        <w:rPr>
          <w:rFonts w:eastAsia="Times New Roman" w:cs="Times New Roman"/>
          <w:b/>
        </w:rPr>
        <w:t>In jobs dashboard.</w:t>
      </w:r>
    </w:p>
    <w:p w:rsidR="00533B88" w:rsidRPr="00533B88" w:rsidRDefault="00F508F6" w:rsidP="00533B88">
      <w:pPr>
        <w:pStyle w:val="ListParagraph"/>
        <w:widowControl/>
        <w:numPr>
          <w:ilvl w:val="0"/>
          <w:numId w:val="15"/>
        </w:numPr>
        <w:spacing w:line="276"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w:t>
      </w:r>
      <w:r w:rsidRPr="00533B88">
        <w:rPr>
          <w:rFonts w:eastAsia="Times New Roman" w:cs="Times New Roman"/>
          <w:b/>
        </w:rPr>
        <w:t xml:space="preserve"> icon.</w:t>
      </w:r>
    </w:p>
    <w:p w:rsidR="00533B88" w:rsidRPr="00533B88" w:rsidRDefault="00F508F6" w:rsidP="00533B88">
      <w:pPr>
        <w:pStyle w:val="ListParagraph"/>
        <w:widowControl/>
        <w:numPr>
          <w:ilvl w:val="0"/>
          <w:numId w:val="15"/>
        </w:numPr>
        <w:spacing w:line="276" w:lineRule="auto"/>
        <w:rPr>
          <w:rFonts w:eastAsia="Times New Roman" w:cs="Times New Roman"/>
          <w:sz w:val="24"/>
          <w:szCs w:val="24"/>
        </w:rPr>
      </w:pPr>
      <w:r w:rsidRPr="00533B88">
        <w:rPr>
          <w:rFonts w:eastAsia="Times New Roman" w:cs="Times New Roman"/>
          <w:b/>
        </w:rPr>
        <w:t xml:space="preserve">Select pipeline view. </w:t>
      </w:r>
    </w:p>
    <w:p w:rsidR="004F1425" w:rsidRPr="00533B88" w:rsidRDefault="00F508F6" w:rsidP="00533B88">
      <w:pPr>
        <w:pStyle w:val="ListParagraph"/>
        <w:widowControl/>
        <w:numPr>
          <w:ilvl w:val="0"/>
          <w:numId w:val="15"/>
        </w:numPr>
        <w:spacing w:line="276" w:lineRule="auto"/>
        <w:rPr>
          <w:rFonts w:eastAsia="Times New Roman" w:cs="Times New Roman"/>
          <w:sz w:val="24"/>
          <w:szCs w:val="24"/>
        </w:rPr>
      </w:pPr>
      <w:r w:rsidRPr="00533B88">
        <w:rPr>
          <w:rFonts w:eastAsia="Times New Roman" w:cs="Times New Roman"/>
          <w:b/>
        </w:rPr>
        <w:t>T</w:t>
      </w:r>
      <w:r w:rsidR="004F1425" w:rsidRPr="00533B88">
        <w:rPr>
          <w:rFonts w:eastAsia="Times New Roman" w:cs="Times New Roman"/>
          <w:b/>
        </w:rPr>
        <w:t xml:space="preserve">ype a name to </w:t>
      </w:r>
      <w:r w:rsidRPr="00533B88">
        <w:rPr>
          <w:rFonts w:eastAsia="Times New Roman" w:cs="Times New Roman"/>
          <w:b/>
        </w:rPr>
        <w:t xml:space="preserve">the </w:t>
      </w:r>
      <w:r w:rsidR="004F1425" w:rsidRPr="00533B88">
        <w:rPr>
          <w:rFonts w:eastAsia="Times New Roman" w:cs="Times New Roman"/>
          <w:b/>
        </w:rPr>
        <w:t>view.</w:t>
      </w:r>
    </w:p>
    <w:p w:rsidR="00533B88" w:rsidRPr="00533B88" w:rsidRDefault="004F1425" w:rsidP="00533B88">
      <w:pPr>
        <w:pStyle w:val="ListParagraph"/>
        <w:widowControl/>
        <w:numPr>
          <w:ilvl w:val="0"/>
          <w:numId w:val="15"/>
        </w:numPr>
        <w:spacing w:line="276" w:lineRule="auto"/>
        <w:rPr>
          <w:rFonts w:eastAsia="Times New Roman" w:cs="Times New Roman"/>
          <w:b/>
          <w:sz w:val="24"/>
          <w:szCs w:val="24"/>
        </w:rPr>
      </w:pPr>
      <w:r w:rsidRPr="00D03320">
        <w:rPr>
          <w:rFonts w:eastAsia="Times New Roman" w:cs="Times New Roman"/>
          <w:sz w:val="24"/>
          <w:szCs w:val="24"/>
        </w:rPr>
        <w:t xml:space="preserve">In the pipeline settings, </w:t>
      </w:r>
    </w:p>
    <w:p w:rsidR="00533B88" w:rsidRPr="00533B88" w:rsidRDefault="004F1425" w:rsidP="00533B88">
      <w:pPr>
        <w:pStyle w:val="ListParagraph"/>
        <w:widowControl/>
        <w:numPr>
          <w:ilvl w:val="0"/>
          <w:numId w:val="15"/>
        </w:numPr>
        <w:spacing w:line="276" w:lineRule="auto"/>
        <w:rPr>
          <w:rFonts w:eastAsia="Times New Roman" w:cs="Times New Roman"/>
          <w:b/>
          <w:sz w:val="24"/>
          <w:szCs w:val="24"/>
        </w:rPr>
      </w:pPr>
      <w:r w:rsidRPr="00533B88">
        <w:rPr>
          <w:rFonts w:eastAsia="Times New Roman" w:cs="Times New Roman"/>
          <w:b/>
        </w:rPr>
        <w:t>Select initial job</w:t>
      </w:r>
      <w:r w:rsidRPr="00533B88">
        <w:rPr>
          <w:rFonts w:eastAsia="Times New Roman" w:cs="Times New Roman"/>
          <w:sz w:val="24"/>
          <w:szCs w:val="24"/>
        </w:rPr>
        <w:t xml:space="preserve"> = from which job the pipeline will start. It will show you list of jobs present in your Jenkins master.</w:t>
      </w:r>
    </w:p>
    <w:p w:rsidR="00533B88" w:rsidRPr="00533B88" w:rsidRDefault="004F1425" w:rsidP="00533B88">
      <w:pPr>
        <w:pStyle w:val="ListParagraph"/>
        <w:widowControl/>
        <w:numPr>
          <w:ilvl w:val="0"/>
          <w:numId w:val="15"/>
        </w:numPr>
        <w:spacing w:line="276" w:lineRule="auto"/>
        <w:rPr>
          <w:rFonts w:eastAsia="Times New Roman" w:cs="Times New Roman"/>
          <w:b/>
          <w:sz w:val="24"/>
          <w:szCs w:val="24"/>
        </w:rPr>
      </w:pPr>
      <w:r w:rsidRPr="00533B88">
        <w:rPr>
          <w:rFonts w:eastAsia="Times New Roman" w:cs="Times New Roman"/>
          <w:b/>
        </w:rPr>
        <w:t>No of builds to display</w:t>
      </w:r>
      <w:r w:rsidRPr="00533B88">
        <w:rPr>
          <w:rFonts w:eastAsia="Times New Roman" w:cs="Times New Roman"/>
          <w:sz w:val="24"/>
          <w:szCs w:val="24"/>
        </w:rPr>
        <w:t xml:space="preserve"> = Select number.</w:t>
      </w:r>
    </w:p>
    <w:p w:rsidR="004F1425" w:rsidRPr="00533B88" w:rsidRDefault="004F1425" w:rsidP="00533B88">
      <w:pPr>
        <w:pStyle w:val="ListParagraph"/>
        <w:widowControl/>
        <w:numPr>
          <w:ilvl w:val="0"/>
          <w:numId w:val="15"/>
        </w:numPr>
        <w:spacing w:line="276" w:lineRule="auto"/>
        <w:rPr>
          <w:rFonts w:eastAsia="Times New Roman" w:cs="Times New Roman"/>
          <w:b/>
          <w:sz w:val="24"/>
          <w:szCs w:val="24"/>
        </w:rPr>
      </w:pPr>
      <w:r w:rsidRPr="00533B88">
        <w:rPr>
          <w:rFonts w:eastAsia="Times New Roman" w:cs="Times New Roman"/>
          <w:b/>
        </w:rPr>
        <w:t>Refresh frequency</w:t>
      </w:r>
      <w:r w:rsidRPr="00533B88">
        <w:rPr>
          <w:rFonts w:eastAsia="Times New Roman" w:cs="Times New Roman"/>
          <w:sz w:val="24"/>
          <w:szCs w:val="24"/>
        </w:rPr>
        <w:t xml:space="preserve"> = time in sec to refresh. </w:t>
      </w:r>
    </w:p>
    <w:p w:rsidR="004F1425" w:rsidRPr="00D03320" w:rsidRDefault="004F1425" w:rsidP="00546FFB">
      <w:pPr>
        <w:pStyle w:val="ListParagraph"/>
        <w:widowControl/>
        <w:numPr>
          <w:ilvl w:val="0"/>
          <w:numId w:val="15"/>
        </w:numPr>
        <w:spacing w:before="0" w:line="276"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EF0648" w:rsidRPr="00501044" w:rsidRDefault="004F1425" w:rsidP="00533B88">
      <w:pPr>
        <w:pStyle w:val="ListParagraph"/>
        <w:widowControl/>
        <w:numPr>
          <w:ilvl w:val="0"/>
          <w:numId w:val="15"/>
        </w:numPr>
        <w:spacing w:before="0" w:after="240" w:line="276"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501044" w:rsidRPr="00533B88" w:rsidRDefault="00501044" w:rsidP="00501044">
      <w:pPr>
        <w:pStyle w:val="ListParagraph"/>
        <w:widowControl/>
        <w:spacing w:before="0" w:line="276" w:lineRule="auto"/>
        <w:ind w:left="720" w:firstLine="0"/>
        <w:rPr>
          <w:rFonts w:eastAsia="Times New Roman"/>
          <w:sz w:val="24"/>
          <w:szCs w:val="24"/>
        </w:rPr>
      </w:pPr>
    </w:p>
    <w:p w:rsidR="00EF0648" w:rsidRPr="00551372"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USER ADMINISTRATION</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lastRenderedPageBreak/>
        <w:t>In jenkins, you can create users and restrict users to s</w:t>
      </w:r>
      <w:r>
        <w:rPr>
          <w:rFonts w:eastAsia="Times New Roman" w:cs="Times New Roman"/>
          <w:sz w:val="24"/>
          <w:szCs w:val="24"/>
        </w:rPr>
        <w:t>pecific jobs and specific permissions.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methods for creating users and groups in jenkins.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LDAP</w:t>
      </w:r>
      <w:r w:rsidRPr="00D03320">
        <w:rPr>
          <w:rFonts w:eastAsia="Times New Roman" w:cs="Times New Roman"/>
          <w:sz w:val="24"/>
          <w:szCs w:val="24"/>
        </w:rPr>
        <w:t xml:space="preserve"> = You can use LDAP authentication for jenkins. You </w:t>
      </w:r>
      <w:r>
        <w:rPr>
          <w:rFonts w:eastAsia="Times New Roman" w:cs="Times New Roman"/>
          <w:sz w:val="24"/>
          <w:szCs w:val="24"/>
        </w:rPr>
        <w:t>can login with your ldap</w:t>
      </w:r>
      <w:r w:rsidRPr="00D03320">
        <w:rPr>
          <w:rFonts w:eastAsia="Times New Roman" w:cs="Times New Roman"/>
          <w:sz w:val="24"/>
          <w:szCs w:val="24"/>
        </w:rPr>
        <w:t xml:space="preserve"> username and password.</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t>Unix user and password</w:t>
      </w:r>
      <w:r w:rsidRPr="00D03320">
        <w:rPr>
          <w:rFonts w:eastAsia="Times New Roman" w:cs="Times New Roman"/>
          <w:sz w:val="24"/>
          <w:szCs w:val="24"/>
        </w:rPr>
        <w:t xml:space="preserve"> = You can login with unix system users and groups where the jenkins master is installed.</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every one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To give specific permissions to specific users.</w:t>
      </w:r>
    </w:p>
    <w:p w:rsidR="004F1425" w:rsidRPr="001C16BF"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r w:rsidRPr="00D03320">
        <w:rPr>
          <w:rFonts w:eastAsia="Times New Roman" w:cs="Times New Roman"/>
          <w:sz w:val="24"/>
          <w:szCs w:val="24"/>
        </w:rPr>
        <w:t>To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546FFB">
      <w:pPr>
        <w:widowControl/>
        <w:numPr>
          <w:ilvl w:val="0"/>
          <w:numId w:val="10"/>
        </w:numPr>
        <w:spacing w:line="276"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t>Role-based authorisation strategy</w:t>
      </w:r>
      <w:r w:rsidRPr="00D03320">
        <w:rPr>
          <w:rFonts w:eastAsia="Times New Roman" w:cs="Times New Roman"/>
          <w:sz w:val="24"/>
          <w:szCs w:val="24"/>
        </w:rPr>
        <w:t xml:space="preserve"> = With this option, you can create a role with specific permissions and you can attach this role users/groups for security concerns.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All the users/groups who have got this role will</w:t>
      </w:r>
      <w:r>
        <w:rPr>
          <w:rFonts w:eastAsia="Times New Roman" w:cs="Times New Roman"/>
          <w:sz w:val="24"/>
          <w:szCs w:val="24"/>
        </w:rPr>
        <w:t xml:space="preserve"> get permissions what will role have and you can attach this role to a project. So, whatever the permissions the role have and whoever the users/groups attached to that role will get those permissions to that project.</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plugin.</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After installing that plugin, you will get a new option in manage jenkins dashboard like manage and assign roles.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You have to create a role with specific permissions and add users/groups to that role to get those permissions.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Go to manage and assign roles,</w:t>
      </w:r>
    </w:p>
    <w:p w:rsidR="00533B88" w:rsidRDefault="004F1425" w:rsidP="00533B88">
      <w:pPr>
        <w:pStyle w:val="ListParagraph"/>
        <w:widowControl/>
        <w:numPr>
          <w:ilvl w:val="0"/>
          <w:numId w:val="10"/>
        </w:numPr>
        <w:spacing w:line="276" w:lineRule="auto"/>
        <w:rPr>
          <w:rFonts w:eastAsia="Times New Roman" w:cs="Times New Roman"/>
          <w:sz w:val="24"/>
          <w:szCs w:val="24"/>
        </w:rPr>
      </w:pPr>
      <w:r w:rsidRPr="00E0389C">
        <w:rPr>
          <w:rFonts w:eastAsia="Times New Roman" w:cs="Times New Roman"/>
          <w:sz w:val="24"/>
          <w:szCs w:val="24"/>
        </w:rPr>
        <w:t xml:space="preserve">Click Manage roles, </w:t>
      </w:r>
    </w:p>
    <w:p w:rsidR="00533B88" w:rsidRPr="00533B88" w:rsidRDefault="00E0389C" w:rsidP="00533B88">
      <w:pPr>
        <w:pStyle w:val="ListParagraph"/>
        <w:widowControl/>
        <w:numPr>
          <w:ilvl w:val="0"/>
          <w:numId w:val="10"/>
        </w:numPr>
        <w:spacing w:line="276" w:lineRule="auto"/>
        <w:rPr>
          <w:rFonts w:eastAsia="Times New Roman" w:cs="Times New Roman"/>
          <w:sz w:val="24"/>
          <w:szCs w:val="24"/>
        </w:rPr>
      </w:pPr>
      <w:r w:rsidRPr="00533B88">
        <w:rPr>
          <w:rFonts w:eastAsia="Times New Roman" w:cs="Times New Roman"/>
          <w:b/>
        </w:rPr>
        <w:t>Create a role.</w:t>
      </w:r>
    </w:p>
    <w:p w:rsidR="00533B88" w:rsidRPr="00533B88" w:rsidRDefault="00E0389C" w:rsidP="00533B88">
      <w:pPr>
        <w:pStyle w:val="ListParagraph"/>
        <w:widowControl/>
        <w:numPr>
          <w:ilvl w:val="0"/>
          <w:numId w:val="10"/>
        </w:numPr>
        <w:spacing w:line="276" w:lineRule="auto"/>
        <w:rPr>
          <w:rFonts w:eastAsia="Times New Roman" w:cs="Times New Roman"/>
          <w:sz w:val="24"/>
          <w:szCs w:val="24"/>
        </w:rPr>
      </w:pPr>
      <w:r w:rsidRPr="00533B88">
        <w:rPr>
          <w:rFonts w:eastAsia="Times New Roman" w:cs="Times New Roman"/>
          <w:b/>
        </w:rPr>
        <w:t>G</w:t>
      </w:r>
      <w:r w:rsidR="004F1425" w:rsidRPr="00533B88">
        <w:rPr>
          <w:rFonts w:eastAsia="Times New Roman" w:cs="Times New Roman"/>
          <w:b/>
        </w:rPr>
        <w:t>ive specific permissions to that role.</w:t>
      </w:r>
    </w:p>
    <w:p w:rsidR="00E0389C" w:rsidRPr="00533B88" w:rsidRDefault="00E0389C" w:rsidP="00533B88">
      <w:pPr>
        <w:pStyle w:val="ListParagraph"/>
        <w:widowControl/>
        <w:numPr>
          <w:ilvl w:val="0"/>
          <w:numId w:val="10"/>
        </w:numPr>
        <w:spacing w:line="276" w:lineRule="auto"/>
        <w:rPr>
          <w:rFonts w:eastAsia="Times New Roman" w:cs="Times New Roman"/>
          <w:sz w:val="24"/>
          <w:szCs w:val="24"/>
        </w:rPr>
      </w:pPr>
      <w:r w:rsidRPr="00533B88">
        <w:rPr>
          <w:rFonts w:eastAsia="Times New Roman" w:cs="Times New Roman"/>
          <w:b/>
        </w:rPr>
        <w:t>Click, Save.</w:t>
      </w:r>
    </w:p>
    <w:p w:rsidR="00533B88" w:rsidRDefault="004F1425" w:rsidP="00533B88">
      <w:pPr>
        <w:pStyle w:val="ListParagraph"/>
        <w:widowControl/>
        <w:numPr>
          <w:ilvl w:val="0"/>
          <w:numId w:val="36"/>
        </w:numPr>
        <w:spacing w:line="276" w:lineRule="auto"/>
        <w:rPr>
          <w:rFonts w:eastAsia="Times New Roman" w:cs="Times New Roman"/>
          <w:sz w:val="24"/>
          <w:szCs w:val="24"/>
        </w:rPr>
      </w:pPr>
      <w:r w:rsidRPr="00E0389C">
        <w:rPr>
          <w:rFonts w:eastAsia="Times New Roman" w:cs="Times New Roman"/>
          <w:sz w:val="24"/>
          <w:szCs w:val="24"/>
        </w:rPr>
        <w:t>Click Assign roles,</w:t>
      </w:r>
    </w:p>
    <w:p w:rsidR="00533B88" w:rsidRPr="00533B88" w:rsidRDefault="00E0389C" w:rsidP="00533B88">
      <w:pPr>
        <w:pStyle w:val="ListParagraph"/>
        <w:widowControl/>
        <w:numPr>
          <w:ilvl w:val="0"/>
          <w:numId w:val="36"/>
        </w:numPr>
        <w:spacing w:line="276" w:lineRule="auto"/>
        <w:rPr>
          <w:rFonts w:eastAsia="Times New Roman" w:cs="Times New Roman"/>
          <w:sz w:val="24"/>
          <w:szCs w:val="24"/>
        </w:rPr>
      </w:pPr>
      <w:r w:rsidRPr="00533B88">
        <w:rPr>
          <w:rFonts w:eastAsia="Times New Roman" w:cs="Times New Roman"/>
          <w:b/>
        </w:rPr>
        <w:t>Add an user/group.</w:t>
      </w:r>
    </w:p>
    <w:p w:rsidR="00533B88" w:rsidRPr="00533B88" w:rsidRDefault="00E0389C" w:rsidP="00533B88">
      <w:pPr>
        <w:pStyle w:val="ListParagraph"/>
        <w:widowControl/>
        <w:numPr>
          <w:ilvl w:val="0"/>
          <w:numId w:val="36"/>
        </w:numPr>
        <w:spacing w:line="276" w:lineRule="auto"/>
        <w:rPr>
          <w:rFonts w:eastAsia="Times New Roman" w:cs="Times New Roman"/>
          <w:sz w:val="24"/>
          <w:szCs w:val="24"/>
        </w:rPr>
      </w:pPr>
      <w:r w:rsidRPr="00533B88">
        <w:rPr>
          <w:rFonts w:eastAsia="Times New Roman" w:cs="Times New Roman"/>
          <w:b/>
        </w:rPr>
        <w:t>Select a role to that user/group.</w:t>
      </w:r>
      <w:r w:rsidR="004F1425" w:rsidRPr="00533B88">
        <w:rPr>
          <w:rFonts w:eastAsia="Times New Roman" w:cs="Times New Roman"/>
          <w:b/>
        </w:rPr>
        <w:t xml:space="preserve"> </w:t>
      </w:r>
    </w:p>
    <w:p w:rsidR="007C1204" w:rsidRPr="00533B88" w:rsidRDefault="004F1425" w:rsidP="00501044">
      <w:pPr>
        <w:pStyle w:val="ListParagraph"/>
        <w:widowControl/>
        <w:numPr>
          <w:ilvl w:val="0"/>
          <w:numId w:val="36"/>
        </w:numPr>
        <w:spacing w:after="240" w:line="480" w:lineRule="auto"/>
        <w:rPr>
          <w:rFonts w:eastAsia="Times New Roman" w:cs="Times New Roman"/>
          <w:sz w:val="24"/>
          <w:szCs w:val="24"/>
        </w:rPr>
      </w:pPr>
      <w:r w:rsidRPr="00533B88">
        <w:rPr>
          <w:rFonts w:eastAsia="Times New Roman" w:cs="Times New Roman"/>
          <w:b/>
        </w:rPr>
        <w:t>Click</w:t>
      </w:r>
      <w:r w:rsidR="00E0389C" w:rsidRPr="00533B88">
        <w:rPr>
          <w:rFonts w:eastAsia="Times New Roman" w:cs="Times New Roman"/>
          <w:b/>
        </w:rPr>
        <w:t>,</w:t>
      </w:r>
      <w:r w:rsidRPr="00533B88">
        <w:rPr>
          <w:rFonts w:eastAsia="Times New Roman" w:cs="Times New Roman"/>
          <w:b/>
        </w:rPr>
        <w:t xml:space="preserve"> Save.</w:t>
      </w:r>
    </w:p>
    <w:p w:rsidR="00EF0648" w:rsidRPr="007C1204" w:rsidRDefault="009D6A1E" w:rsidP="007C1204">
      <w:pPr>
        <w:pStyle w:val="OWN"/>
        <w:pBdr>
          <w:bottom w:val="none" w:sz="0" w:space="0" w:color="auto"/>
        </w:pBdr>
        <w:spacing w:after="0" w:line="48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CONFIGURE SMTP IN JENKINS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smtp server in jenkins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lastRenderedPageBreak/>
        <w:t xml:space="preserve">You have to download </w:t>
      </w:r>
      <w:r w:rsidRPr="00F97D80">
        <w:rPr>
          <w:rFonts w:eastAsia="Times New Roman" w:cs="Times New Roman"/>
          <w:b/>
        </w:rPr>
        <w:t>Email-ext-plugin</w:t>
      </w:r>
      <w:r w:rsidRPr="00D03320">
        <w:rPr>
          <w:rFonts w:eastAsia="Times New Roman" w:cs="Times New Roman"/>
          <w:sz w:val="24"/>
          <w:szCs w:val="24"/>
        </w:rPr>
        <w:t xml:space="preserve"> and configure your email server in jenkins.</w:t>
      </w:r>
    </w:p>
    <w:p w:rsidR="0094058B"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Go to Manage jenkins, </w:t>
      </w:r>
    </w:p>
    <w:p w:rsidR="004F1425" w:rsidRPr="0094058B" w:rsidRDefault="0094058B" w:rsidP="0094058B">
      <w:pPr>
        <w:widowControl/>
        <w:spacing w:line="276"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533B88" w:rsidRDefault="0094058B" w:rsidP="00533B88">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extended email configuration,</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Type your smtp server.</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Click advanced option.</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F53426" w:rsidRPr="00533B88" w:rsidRDefault="004F1425"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Type your mail, password, smtp port, ssl.</w:t>
      </w:r>
    </w:p>
    <w:p w:rsidR="00533B88" w:rsidRDefault="004F1425" w:rsidP="00533B88">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email notification,</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 xml:space="preserve">Type your smtp server. </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advanced option,</w:t>
      </w:r>
    </w:p>
    <w:p w:rsidR="00533B88" w:rsidRPr="00533B88" w:rsidRDefault="0094058B"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4F1425" w:rsidRPr="00533B88" w:rsidRDefault="004F1425" w:rsidP="00533B88">
      <w:pPr>
        <w:pStyle w:val="ListParagraph"/>
        <w:widowControl/>
        <w:numPr>
          <w:ilvl w:val="0"/>
          <w:numId w:val="34"/>
        </w:numPr>
        <w:spacing w:line="276" w:lineRule="auto"/>
        <w:rPr>
          <w:rFonts w:eastAsia="Times New Roman" w:cs="Times New Roman"/>
          <w:sz w:val="24"/>
          <w:szCs w:val="24"/>
        </w:rPr>
      </w:pPr>
      <w:r w:rsidRPr="00533B88">
        <w:rPr>
          <w:rFonts w:eastAsia="Times New Roman" w:cs="Times New Roman"/>
          <w:b/>
        </w:rPr>
        <w:t>Type your mail, password, smtp port, ssl.</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smtp succesfully.</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You can type any number of email in jenkins. It will send notifications to all mails.</w:t>
      </w:r>
    </w:p>
    <w:p w:rsidR="004F1425" w:rsidRPr="00D03320"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533B88" w:rsidRDefault="004F1425" w:rsidP="00533B88">
      <w:pPr>
        <w:widowControl/>
        <w:numPr>
          <w:ilvl w:val="0"/>
          <w:numId w:val="11"/>
        </w:numPr>
        <w:spacing w:line="276" w:lineRule="auto"/>
        <w:rPr>
          <w:rFonts w:eastAsia="Times New Roman" w:cs="Times New Roman"/>
          <w:b/>
          <w:sz w:val="24"/>
          <w:szCs w:val="24"/>
        </w:rPr>
      </w:pPr>
      <w:r w:rsidRPr="00D03320">
        <w:rPr>
          <w:rFonts w:eastAsia="Times New Roman" w:cs="Times New Roman"/>
          <w:sz w:val="24"/>
          <w:szCs w:val="24"/>
        </w:rPr>
        <w:t xml:space="preserve">In post build action, </w:t>
      </w:r>
    </w:p>
    <w:p w:rsidR="00533B88" w:rsidRDefault="004F1425" w:rsidP="00533B88">
      <w:pPr>
        <w:widowControl/>
        <w:numPr>
          <w:ilvl w:val="0"/>
          <w:numId w:val="11"/>
        </w:numPr>
        <w:spacing w:line="276" w:lineRule="auto"/>
        <w:rPr>
          <w:rFonts w:eastAsia="Times New Roman" w:cs="Times New Roman"/>
          <w:b/>
          <w:sz w:val="24"/>
          <w:szCs w:val="24"/>
        </w:rPr>
      </w:pPr>
      <w:r w:rsidRPr="00533B88">
        <w:rPr>
          <w:rFonts w:eastAsia="Times New Roman" w:cs="Times New Roman"/>
          <w:b/>
        </w:rPr>
        <w:t>Click</w:t>
      </w:r>
      <w:r w:rsidRPr="00533B88">
        <w:rPr>
          <w:rFonts w:eastAsia="Times New Roman" w:cs="Times New Roman"/>
          <w:sz w:val="24"/>
          <w:szCs w:val="24"/>
        </w:rPr>
        <w:t xml:space="preserve"> </w:t>
      </w:r>
      <w:r w:rsidRPr="00533B88">
        <w:rPr>
          <w:rFonts w:eastAsia="Times New Roman" w:cs="Times New Roman"/>
          <w:b/>
        </w:rPr>
        <w:t>editable email notification</w:t>
      </w:r>
      <w:r w:rsidRPr="00533B88">
        <w:rPr>
          <w:rFonts w:eastAsia="Times New Roman" w:cs="Times New Roman"/>
          <w:sz w:val="24"/>
          <w:szCs w:val="24"/>
        </w:rPr>
        <w:t>.</w:t>
      </w:r>
    </w:p>
    <w:p w:rsidR="00533B88" w:rsidRDefault="004F1425" w:rsidP="00533B88">
      <w:pPr>
        <w:widowControl/>
        <w:numPr>
          <w:ilvl w:val="0"/>
          <w:numId w:val="11"/>
        </w:numPr>
        <w:spacing w:line="276" w:lineRule="auto"/>
        <w:rPr>
          <w:rFonts w:eastAsia="Times New Roman" w:cs="Times New Roman"/>
          <w:b/>
          <w:sz w:val="24"/>
          <w:szCs w:val="24"/>
        </w:rPr>
      </w:pPr>
      <w:r w:rsidRPr="00533B88">
        <w:rPr>
          <w:rFonts w:eastAsia="Times New Roman" w:cs="Times New Roman"/>
          <w:b/>
        </w:rPr>
        <w:t>Project reciepient list</w:t>
      </w:r>
      <w:r w:rsidRPr="00533B88">
        <w:rPr>
          <w:rFonts w:eastAsia="Times New Roman" w:cs="Times New Roman"/>
          <w:sz w:val="24"/>
          <w:szCs w:val="24"/>
        </w:rPr>
        <w:t xml:space="preserve"> = type your emails separated with “,” .</w:t>
      </w:r>
    </w:p>
    <w:p w:rsidR="00533B88" w:rsidRDefault="004F1425" w:rsidP="00533B88">
      <w:pPr>
        <w:widowControl/>
        <w:numPr>
          <w:ilvl w:val="0"/>
          <w:numId w:val="11"/>
        </w:numPr>
        <w:spacing w:line="276" w:lineRule="auto"/>
        <w:rPr>
          <w:rFonts w:eastAsia="Times New Roman" w:cs="Times New Roman"/>
          <w:b/>
          <w:sz w:val="24"/>
          <w:szCs w:val="24"/>
        </w:rPr>
      </w:pPr>
      <w:r w:rsidRPr="00533B88">
        <w:rPr>
          <w:rFonts w:eastAsia="Times New Roman" w:cs="Times New Roman"/>
          <w:b/>
        </w:rPr>
        <w:t>Content type</w:t>
      </w:r>
      <w:r w:rsidRPr="00533B88">
        <w:rPr>
          <w:rFonts w:eastAsia="Times New Roman" w:cs="Times New Roman"/>
          <w:b/>
          <w:sz w:val="24"/>
          <w:szCs w:val="24"/>
        </w:rPr>
        <w:t xml:space="preserve"> </w:t>
      </w:r>
      <w:r w:rsidRPr="00533B88">
        <w:rPr>
          <w:rFonts w:eastAsia="Times New Roman" w:cs="Times New Roman"/>
          <w:sz w:val="24"/>
          <w:szCs w:val="24"/>
        </w:rPr>
        <w:t>= select how mail should look (html, plain text etc).</w:t>
      </w:r>
    </w:p>
    <w:p w:rsidR="004F1425" w:rsidRPr="00533B88" w:rsidRDefault="004F1425" w:rsidP="00533B88">
      <w:pPr>
        <w:widowControl/>
        <w:numPr>
          <w:ilvl w:val="0"/>
          <w:numId w:val="11"/>
        </w:numPr>
        <w:spacing w:line="276" w:lineRule="auto"/>
        <w:rPr>
          <w:rFonts w:eastAsia="Times New Roman" w:cs="Times New Roman"/>
          <w:b/>
          <w:sz w:val="24"/>
          <w:szCs w:val="24"/>
        </w:rPr>
      </w:pPr>
      <w:r w:rsidRPr="00533B88">
        <w:rPr>
          <w:rFonts w:eastAsia="Times New Roman" w:cs="Times New Roman"/>
          <w:b/>
        </w:rPr>
        <w:t>Default subject</w:t>
      </w:r>
      <w:r w:rsidRPr="00533B88">
        <w:rPr>
          <w:rFonts w:eastAsia="Times New Roman" w:cs="Times New Roman"/>
          <w:b/>
          <w:sz w:val="24"/>
          <w:szCs w:val="24"/>
        </w:rPr>
        <w:t xml:space="preserve"> </w:t>
      </w:r>
      <w:r w:rsidRPr="00533B88">
        <w:rPr>
          <w:rFonts w:eastAsia="Times New Roman" w:cs="Times New Roman"/>
          <w:sz w:val="24"/>
          <w:szCs w:val="24"/>
        </w:rPr>
        <w:t>= write down the subject as you like.</w:t>
      </w:r>
    </w:p>
    <w:p w:rsidR="00533B88" w:rsidRDefault="004F1425" w:rsidP="00533B88">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Click advanced settings,</w:t>
      </w:r>
    </w:p>
    <w:p w:rsidR="00533B88" w:rsidRDefault="004F1425" w:rsidP="00533B88">
      <w:pPr>
        <w:widowControl/>
        <w:numPr>
          <w:ilvl w:val="0"/>
          <w:numId w:val="11"/>
        </w:numPr>
        <w:spacing w:line="276" w:lineRule="auto"/>
        <w:rPr>
          <w:rFonts w:eastAsia="Times New Roman" w:cs="Times New Roman"/>
          <w:sz w:val="24"/>
          <w:szCs w:val="24"/>
        </w:rPr>
      </w:pPr>
      <w:r w:rsidRPr="00533B88">
        <w:rPr>
          <w:rFonts w:eastAsia="Times New Roman" w:cs="Times New Roman"/>
          <w:b/>
        </w:rPr>
        <w:t>Click add trigg</w:t>
      </w:r>
      <w:r w:rsidR="0094058B" w:rsidRPr="00533B88">
        <w:rPr>
          <w:rFonts w:eastAsia="Times New Roman" w:cs="Times New Roman"/>
          <w:b/>
        </w:rPr>
        <w:t>er.</w:t>
      </w:r>
      <w:r w:rsidRPr="00533B88">
        <w:rPr>
          <w:rFonts w:eastAsia="Times New Roman" w:cs="Times New Roman"/>
          <w:b/>
        </w:rPr>
        <w:t xml:space="preserve"> </w:t>
      </w:r>
    </w:p>
    <w:p w:rsidR="00533B88" w:rsidRDefault="004F1425" w:rsidP="00533B88">
      <w:pPr>
        <w:widowControl/>
        <w:numPr>
          <w:ilvl w:val="0"/>
          <w:numId w:val="11"/>
        </w:numPr>
        <w:spacing w:line="276" w:lineRule="auto"/>
        <w:rPr>
          <w:rFonts w:eastAsia="Times New Roman" w:cs="Times New Roman"/>
          <w:sz w:val="24"/>
          <w:szCs w:val="24"/>
        </w:rPr>
      </w:pPr>
      <w:r w:rsidRPr="00533B88">
        <w:rPr>
          <w:rFonts w:eastAsia="Times New Roman" w:cs="Times New Roman"/>
          <w:b/>
        </w:rPr>
        <w:t>Select trigger type (fail, success etc)</w:t>
      </w:r>
      <w:r w:rsidR="00533B88">
        <w:rPr>
          <w:rFonts w:eastAsia="Times New Roman" w:cs="Times New Roman"/>
          <w:b/>
        </w:rPr>
        <w:t>.</w:t>
      </w:r>
    </w:p>
    <w:p w:rsidR="00533B88" w:rsidRDefault="004F1425" w:rsidP="00533B88">
      <w:pPr>
        <w:widowControl/>
        <w:numPr>
          <w:ilvl w:val="0"/>
          <w:numId w:val="11"/>
        </w:numPr>
        <w:spacing w:line="276" w:lineRule="auto"/>
        <w:rPr>
          <w:rFonts w:eastAsia="Times New Roman" w:cs="Times New Roman"/>
          <w:sz w:val="24"/>
          <w:szCs w:val="24"/>
        </w:rPr>
      </w:pPr>
      <w:r w:rsidRPr="00533B88">
        <w:rPr>
          <w:rFonts w:eastAsia="Times New Roman" w:cs="Times New Roman"/>
          <w:b/>
        </w:rPr>
        <w:t>Select reci</w:t>
      </w:r>
      <w:r w:rsidR="0094058B" w:rsidRPr="00533B88">
        <w:rPr>
          <w:rFonts w:eastAsia="Times New Roman" w:cs="Times New Roman"/>
          <w:b/>
        </w:rPr>
        <w:t>epents list (to get emails)</w:t>
      </w:r>
    </w:p>
    <w:p w:rsidR="004F1425" w:rsidRPr="00533B88" w:rsidRDefault="0094058B" w:rsidP="00533B88">
      <w:pPr>
        <w:widowControl/>
        <w:numPr>
          <w:ilvl w:val="0"/>
          <w:numId w:val="11"/>
        </w:numPr>
        <w:spacing w:line="276"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save.</w:t>
      </w:r>
    </w:p>
    <w:p w:rsidR="004F1425" w:rsidRPr="00D03320" w:rsidRDefault="00533B88"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You c</w:t>
      </w:r>
      <w:r w:rsidR="004F1425" w:rsidRPr="00D03320">
        <w:rPr>
          <w:rFonts w:eastAsia="Times New Roman" w:cs="Times New Roman"/>
          <w:sz w:val="24"/>
          <w:szCs w:val="24"/>
        </w:rPr>
        <w:t>an add as many trigger</w:t>
      </w:r>
      <w:r w:rsidR="0094058B">
        <w:rPr>
          <w:rFonts w:eastAsia="Times New Roman" w:cs="Times New Roman"/>
          <w:sz w:val="24"/>
          <w:szCs w:val="24"/>
        </w:rPr>
        <w:t>s</w:t>
      </w:r>
      <w:r w:rsidR="004F1425" w:rsidRPr="00D03320">
        <w:rPr>
          <w:rFonts w:eastAsia="Times New Roman" w:cs="Times New Roman"/>
          <w:sz w:val="24"/>
          <w:szCs w:val="24"/>
        </w:rPr>
        <w:t xml:space="preserve"> as you want.</w:t>
      </w:r>
    </w:p>
    <w:p w:rsidR="004F1425" w:rsidRPr="00501044" w:rsidRDefault="004F1425" w:rsidP="00546FFB">
      <w:pPr>
        <w:widowControl/>
        <w:numPr>
          <w:ilvl w:val="0"/>
          <w:numId w:val="11"/>
        </w:numPr>
        <w:spacing w:after="240" w:line="276"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reciepents as we mentioned.</w:t>
      </w:r>
    </w:p>
    <w:p w:rsidR="00501044" w:rsidRPr="00D03320" w:rsidRDefault="00501044" w:rsidP="00501044">
      <w:pPr>
        <w:widowControl/>
        <w:spacing w:line="276" w:lineRule="auto"/>
        <w:ind w:left="720"/>
        <w:rPr>
          <w:rFonts w:eastAsia="Times New Roman"/>
          <w:sz w:val="24"/>
          <w:szCs w:val="24"/>
        </w:rPr>
      </w:pPr>
    </w:p>
    <w:p w:rsidR="00EF0648" w:rsidRPr="00533B88"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DEPLOY BUILDS TO CONTAINER</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deploy build files to conatainer</w:t>
      </w:r>
      <w:r w:rsidR="0094058B">
        <w:rPr>
          <w:rFonts w:eastAsia="Times New Roman" w:cs="Times New Roman"/>
          <w:sz w:val="24"/>
          <w:szCs w:val="24"/>
        </w:rPr>
        <w:t>s</w:t>
      </w:r>
      <w:r w:rsidRPr="00D03320">
        <w:rPr>
          <w:rFonts w:eastAsia="Times New Roman" w:cs="Times New Roman"/>
          <w:sz w:val="24"/>
          <w:szCs w:val="24"/>
        </w:rPr>
        <w:t xml:space="preserve"> (tomcat, jboss etc).</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lastRenderedPageBreak/>
        <w:t xml:space="preserve">Jenkins will deploy build files to container automatically, after building completes. We have to download </w:t>
      </w:r>
      <w:r w:rsidRPr="00F97D80">
        <w:rPr>
          <w:rFonts w:eastAsia="Times New Roman" w:cs="Times New Roman"/>
          <w:b/>
        </w:rPr>
        <w:t>deploy-to-container-plugin</w:t>
      </w:r>
      <w:r w:rsidRPr="00D03320">
        <w:rPr>
          <w:rFonts w:eastAsia="Times New Roman" w:cs="Times New Roman"/>
          <w:sz w:val="24"/>
          <w:szCs w:val="24"/>
        </w:rPr>
        <w:t xml:space="preserve"> in jenkins.</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546FFB">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file</w:t>
      </w:r>
      <w:r w:rsidRPr="00D03320">
        <w:rPr>
          <w:rFonts w:eastAsia="Times New Roman" w:cs="Times New Roman"/>
          <w:b/>
          <w:sz w:val="24"/>
          <w:szCs w:val="24"/>
        </w:rPr>
        <w:t>,</w:t>
      </w:r>
      <w:r w:rsidRPr="00D03320">
        <w:rPr>
          <w:rFonts w:eastAsia="Times New Roman" w:cs="Times New Roman"/>
          <w:sz w:val="24"/>
          <w:szCs w:val="24"/>
        </w:rPr>
        <w:t xml:space="preserve"> add a line in users section.</w:t>
      </w:r>
    </w:p>
    <w:p w:rsidR="004F1425" w:rsidRPr="00F97D80" w:rsidRDefault="004F1425" w:rsidP="004E2641">
      <w:pPr>
        <w:widowControl/>
        <w:spacing w:line="276"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3950CF" w:rsidRDefault="003950CF" w:rsidP="00533B88">
      <w:pPr>
        <w:pStyle w:val="ListParagraph"/>
        <w:widowControl/>
        <w:numPr>
          <w:ilvl w:val="0"/>
          <w:numId w:val="34"/>
        </w:numPr>
        <w:spacing w:line="276" w:lineRule="auto"/>
        <w:rPr>
          <w:rFonts w:eastAsia="Times New Roman" w:cs="Times New Roman"/>
          <w:sz w:val="24"/>
          <w:szCs w:val="24"/>
        </w:rPr>
      </w:pPr>
      <w:r>
        <w:rPr>
          <w:rFonts w:eastAsia="Times New Roman" w:cs="Times New Roman"/>
          <w:sz w:val="24"/>
          <w:szCs w:val="24"/>
        </w:rPr>
        <w:t>Go to jenkins, go to your build job.</w:t>
      </w:r>
    </w:p>
    <w:p w:rsidR="00533B88" w:rsidRDefault="003950CF" w:rsidP="00533B88">
      <w:pPr>
        <w:pStyle w:val="ListParagraph"/>
        <w:widowControl/>
        <w:numPr>
          <w:ilvl w:val="0"/>
          <w:numId w:val="34"/>
        </w:numPr>
        <w:spacing w:line="276" w:lineRule="auto"/>
        <w:rPr>
          <w:rFonts w:eastAsia="Times New Roman" w:cs="Times New Roman"/>
          <w:sz w:val="24"/>
          <w:szCs w:val="24"/>
        </w:rPr>
      </w:pPr>
      <w:r>
        <w:rPr>
          <w:rFonts w:eastAsia="Times New Roman" w:cs="Times New Roman"/>
          <w:sz w:val="24"/>
          <w:szCs w:val="24"/>
        </w:rPr>
        <w:t>I</w:t>
      </w:r>
      <w:r w:rsidR="004F1425" w:rsidRPr="00F53426">
        <w:rPr>
          <w:rFonts w:eastAsia="Times New Roman" w:cs="Times New Roman"/>
          <w:sz w:val="24"/>
          <w:szCs w:val="24"/>
        </w:rPr>
        <w:t>n post build action</w:t>
      </w:r>
      <w:r>
        <w:rPr>
          <w:rFonts w:eastAsia="Times New Roman" w:cs="Times New Roman"/>
          <w:sz w:val="24"/>
          <w:szCs w:val="24"/>
        </w:rPr>
        <w:t>s</w:t>
      </w:r>
      <w:r w:rsidR="0094058B" w:rsidRPr="00F53426">
        <w:rPr>
          <w:rFonts w:eastAsia="Times New Roman" w:cs="Times New Roman"/>
          <w:sz w:val="24"/>
          <w:szCs w:val="24"/>
        </w:rPr>
        <w:t>,</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Select Deploy war/ear to container</w:t>
      </w:r>
      <w:r w:rsidR="0094058B" w:rsidRPr="00533B88">
        <w:rPr>
          <w:rFonts w:eastAsia="Times New Roman" w:cs="Times New Roman"/>
          <w:b/>
        </w:rPr>
        <w:t>.</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3950CF">
        <w:rPr>
          <w:rFonts w:eastAsia="Times New Roman" w:cs="Times New Roman"/>
          <w:b/>
        </w:rPr>
        <w:t>Mention build file</w:t>
      </w:r>
      <w:r w:rsidR="004F1425" w:rsidRPr="00533B88">
        <w:rPr>
          <w:rFonts w:eastAsia="Times New Roman" w:cs="Times New Roman"/>
          <w:b/>
        </w:rPr>
        <w:t xml:space="preserve"> path</w:t>
      </w:r>
      <w:r w:rsidR="003950CF">
        <w:rPr>
          <w:rFonts w:eastAsia="Times New Roman" w:cs="Times New Roman"/>
          <w:b/>
        </w:rPr>
        <w:t xml:space="preserve"> = path/to/war</w:t>
      </w:r>
      <w:r>
        <w:rPr>
          <w:rFonts w:eastAsia="Times New Roman" w:cs="Times New Roman"/>
          <w:b/>
        </w:rPr>
        <w:t xml:space="preserve"> (*.war)</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Add Credentials (which we created with manager-script role)</w:t>
      </w:r>
      <w:r w:rsidR="0094058B" w:rsidRPr="00533B88">
        <w:rPr>
          <w:rFonts w:eastAsia="Times New Roman" w:cs="Times New Roman"/>
          <w:b/>
        </w:rPr>
        <w:t>.</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 xml:space="preserve">Add your container Path (url). </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Add c</w:t>
      </w:r>
      <w:r w:rsidR="004F1425" w:rsidRPr="00533B88">
        <w:rPr>
          <w:rFonts w:eastAsia="Times New Roman" w:cs="Times New Roman"/>
          <w:b/>
        </w:rPr>
        <w:t>ontext path</w:t>
      </w:r>
      <w:r w:rsidR="0094058B" w:rsidRPr="00533B88">
        <w:rPr>
          <w:rFonts w:eastAsia="Times New Roman" w:cs="Times New Roman"/>
          <w:b/>
        </w:rPr>
        <w:t>.</w:t>
      </w:r>
    </w:p>
    <w:p w:rsidR="004F1425"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w:t>
      </w:r>
      <w:r w:rsidRPr="00993015">
        <w:rPr>
          <w:rFonts w:eastAsia="Times New Roman" w:cs="Times New Roman"/>
          <w:b/>
        </w:rPr>
        <w:t>deploy</w:t>
      </w:r>
      <w:r w:rsidRPr="00D03320">
        <w:rPr>
          <w:rFonts w:eastAsia="Times New Roman" w:cs="Times New Roman"/>
          <w:sz w:val="24"/>
          <w:szCs w:val="24"/>
        </w:rPr>
        <w:t>” for both username and password.</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Above is one method to deploy artic</w:t>
      </w:r>
      <w:r w:rsidR="0094058B">
        <w:rPr>
          <w:rFonts w:eastAsia="Times New Roman" w:cs="Times New Roman"/>
          <w:sz w:val="24"/>
          <w:szCs w:val="24"/>
        </w:rPr>
        <w:t xml:space="preserve">rafts to container. But, generally In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For this type of deployments, You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546FFB">
      <w:pPr>
        <w:widowControl/>
        <w:numPr>
          <w:ilvl w:val="0"/>
          <w:numId w:val="12"/>
        </w:numPr>
        <w:spacing w:line="276" w:lineRule="auto"/>
        <w:rPr>
          <w:rFonts w:eastAsia="Times New Roman" w:cs="Times New Roman"/>
          <w:sz w:val="24"/>
          <w:szCs w:val="24"/>
        </w:rPr>
      </w:pPr>
      <w:r>
        <w:rPr>
          <w:rFonts w:eastAsia="Times New Roman" w:cs="Times New Roman"/>
          <w:sz w:val="24"/>
          <w:szCs w:val="24"/>
        </w:rPr>
        <w:t xml:space="preserve">This </w:t>
      </w:r>
      <w:r w:rsidR="0094058B">
        <w:rPr>
          <w:rFonts w:eastAsia="Times New Roman" w:cs="Times New Roman"/>
          <w:sz w:val="24"/>
          <w:szCs w:val="24"/>
        </w:rPr>
        <w:t xml:space="preserve">plugin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546FFB">
      <w:pPr>
        <w:widowControl/>
        <w:numPr>
          <w:ilvl w:val="0"/>
          <w:numId w:val="12"/>
        </w:numPr>
        <w:spacing w:line="276" w:lineRule="auto"/>
        <w:rPr>
          <w:rFonts w:eastAsia="Times New Roman" w:cs="Times New Roman"/>
          <w:sz w:val="24"/>
          <w:szCs w:val="24"/>
        </w:rPr>
      </w:pPr>
      <w:r w:rsidRPr="009F1A65">
        <w:rPr>
          <w:rFonts w:eastAsia="Times New Roman" w:cs="Times New Roman"/>
          <w:sz w:val="24"/>
          <w:szCs w:val="24"/>
        </w:rPr>
        <w:t xml:space="preserve"> After installing clone plugin. </w:t>
      </w:r>
    </w:p>
    <w:p w:rsidR="004F1425" w:rsidRPr="0094058B" w:rsidRDefault="0094058B" w:rsidP="0094058B">
      <w:pPr>
        <w:widowControl/>
        <w:spacing w:line="276" w:lineRule="auto"/>
        <w:ind w:left="720"/>
        <w:rPr>
          <w:rFonts w:eastAsia="Times New Roman" w:cs="Times New Roman"/>
          <w:b/>
        </w:rPr>
      </w:pPr>
      <w:r w:rsidRPr="0094058B">
        <w:rPr>
          <w:rFonts w:eastAsia="Times New Roman" w:cs="Times New Roman"/>
          <w:b/>
        </w:rPr>
        <w:t xml:space="preserve">       </w:t>
      </w:r>
      <w:r w:rsidR="00993015">
        <w:rPr>
          <w:rFonts w:eastAsia="Times New Roman" w:cs="Times New Roman"/>
          <w:b/>
        </w:rPr>
        <w:t xml:space="preserve"> </w:t>
      </w:r>
      <w:r w:rsidR="004F1425" w:rsidRPr="0094058B">
        <w:rPr>
          <w:rFonts w:eastAsia="Times New Roman" w:cs="Times New Roman"/>
          <w:b/>
        </w:rPr>
        <w:t>Go to build(parent) job,</w:t>
      </w:r>
    </w:p>
    <w:p w:rsidR="00533B88" w:rsidRDefault="004F1425" w:rsidP="00533B88">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post build action</w:t>
      </w:r>
      <w:r w:rsidR="00993015">
        <w:rPr>
          <w:rFonts w:eastAsia="Times New Roman" w:cs="Times New Roman"/>
          <w:sz w:val="24"/>
          <w:szCs w:val="24"/>
        </w:rPr>
        <w:t>s</w:t>
      </w:r>
      <w:r w:rsidRPr="00F53426">
        <w:rPr>
          <w:rFonts w:eastAsia="Times New Roman" w:cs="Times New Roman"/>
          <w:sz w:val="24"/>
          <w:szCs w:val="24"/>
        </w:rPr>
        <w:t xml:space="preserve">, </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S</w:t>
      </w:r>
      <w:r w:rsidR="004F1425" w:rsidRPr="00533B88">
        <w:rPr>
          <w:rFonts w:eastAsia="Times New Roman" w:cs="Times New Roman"/>
          <w:b/>
        </w:rPr>
        <w:t>elect archieve for clone workspace SCM,</w:t>
      </w:r>
    </w:p>
    <w:p w:rsid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Files to include in workspace</w:t>
      </w:r>
      <w:r w:rsidR="004F1425" w:rsidRPr="00533B88">
        <w:rPr>
          <w:rFonts w:eastAsia="Times New Roman" w:cs="Times New Roman"/>
          <w:sz w:val="24"/>
          <w:szCs w:val="24"/>
        </w:rPr>
        <w:t xml:space="preserve"> = which files should be include in workspace(**/*.war).</w:t>
      </w:r>
    </w:p>
    <w:p w:rsid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Criteria for build to be archieved</w:t>
      </w:r>
      <w:r>
        <w:rPr>
          <w:rFonts w:eastAsia="Times New Roman" w:cs="Times New Roman"/>
          <w:sz w:val="24"/>
          <w:szCs w:val="24"/>
        </w:rPr>
        <w:t xml:space="preserve"> = </w:t>
      </w:r>
      <w:r w:rsidR="004F1425" w:rsidRPr="00533B88">
        <w:rPr>
          <w:rFonts w:eastAsia="Times New Roman" w:cs="Times New Roman"/>
          <w:sz w:val="24"/>
          <w:szCs w:val="24"/>
        </w:rPr>
        <w:t>most re</w:t>
      </w:r>
      <w:r>
        <w:rPr>
          <w:rFonts w:eastAsia="Times New Roman" w:cs="Times New Roman"/>
          <w:sz w:val="24"/>
          <w:szCs w:val="24"/>
        </w:rPr>
        <w:t xml:space="preserve">cent successful build </w:t>
      </w:r>
      <w:r w:rsidR="004F1425" w:rsidRPr="00533B88">
        <w:rPr>
          <w:rFonts w:eastAsia="Times New Roman" w:cs="Times New Roman"/>
          <w:sz w:val="24"/>
          <w:szCs w:val="24"/>
        </w:rPr>
        <w:t>(or) other options to deploy.</w:t>
      </w:r>
    </w:p>
    <w:p w:rsidR="00533B88"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Archieve method</w:t>
      </w:r>
      <w:r w:rsidR="004F1425" w:rsidRPr="00533B88">
        <w:rPr>
          <w:rFonts w:eastAsia="Times New Roman" w:cs="Times New Roman"/>
          <w:b/>
          <w:sz w:val="24"/>
          <w:szCs w:val="24"/>
        </w:rPr>
        <w:t xml:space="preserve"> </w:t>
      </w:r>
      <w:r w:rsidR="004F1425" w:rsidRPr="00533B88">
        <w:rPr>
          <w:rFonts w:eastAsia="Times New Roman" w:cs="Times New Roman"/>
          <w:sz w:val="24"/>
          <w:szCs w:val="24"/>
        </w:rPr>
        <w:t>=</w:t>
      </w:r>
      <w:r w:rsidR="004F1425" w:rsidRPr="00533B88">
        <w:rPr>
          <w:rFonts w:eastAsia="Times New Roman" w:cs="Times New Roman"/>
          <w:b/>
          <w:sz w:val="24"/>
          <w:szCs w:val="24"/>
        </w:rPr>
        <w:t xml:space="preserve"> </w:t>
      </w:r>
      <w:r w:rsidR="004F1425" w:rsidRPr="00533B88">
        <w:rPr>
          <w:rFonts w:eastAsia="Times New Roman" w:cs="Times New Roman"/>
          <w:sz w:val="24"/>
          <w:szCs w:val="24"/>
        </w:rPr>
        <w:t>tar (or) zip</w:t>
      </w:r>
      <w:r w:rsidR="004F1425" w:rsidRPr="00533B88">
        <w:rPr>
          <w:rFonts w:eastAsia="Times New Roman" w:cs="Times New Roman"/>
          <w:b/>
          <w:sz w:val="24"/>
          <w:szCs w:val="24"/>
        </w:rPr>
        <w:t>.</w:t>
      </w:r>
    </w:p>
    <w:p w:rsidR="004F1425" w:rsidRPr="00533B88" w:rsidRDefault="00993015" w:rsidP="00993015">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Now, create a </w:t>
      </w:r>
      <w:r w:rsidRPr="003950CF">
        <w:rPr>
          <w:rFonts w:eastAsia="Times New Roman" w:cs="Times New Roman"/>
          <w:b/>
        </w:rPr>
        <w:t>freestyle</w:t>
      </w:r>
      <w:r w:rsidRPr="00D03320">
        <w:rPr>
          <w:rFonts w:eastAsia="Times New Roman" w:cs="Times New Roman"/>
          <w:sz w:val="24"/>
          <w:szCs w:val="24"/>
        </w:rPr>
        <w:t xml:space="preserve"> job for deployment.</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93015" w:rsidRDefault="0094058B" w:rsidP="00993015">
      <w:pPr>
        <w:widowControl/>
        <w:numPr>
          <w:ilvl w:val="0"/>
          <w:numId w:val="12"/>
        </w:numPr>
        <w:spacing w:line="276" w:lineRule="auto"/>
        <w:rPr>
          <w:rFonts w:eastAsia="Times New Roman" w:cs="Times New Roman"/>
          <w:b/>
          <w:sz w:val="24"/>
          <w:szCs w:val="24"/>
        </w:rPr>
      </w:pPr>
      <w:r>
        <w:rPr>
          <w:rFonts w:eastAsia="Times New Roman" w:cs="Times New Roman"/>
          <w:sz w:val="24"/>
          <w:szCs w:val="24"/>
        </w:rPr>
        <w:t xml:space="preserve">Go to deployment job, </w:t>
      </w:r>
    </w:p>
    <w:p w:rsidR="00993015" w:rsidRPr="00993015" w:rsidRDefault="0094058B" w:rsidP="00993015">
      <w:pPr>
        <w:widowControl/>
        <w:numPr>
          <w:ilvl w:val="0"/>
          <w:numId w:val="12"/>
        </w:numPr>
        <w:spacing w:line="276" w:lineRule="auto"/>
        <w:rPr>
          <w:rFonts w:eastAsia="Times New Roman" w:cs="Times New Roman"/>
          <w:sz w:val="24"/>
          <w:szCs w:val="24"/>
        </w:rPr>
      </w:pPr>
      <w:r w:rsidRPr="00993015">
        <w:rPr>
          <w:rFonts w:eastAsia="Times New Roman" w:cs="Times New Roman"/>
          <w:sz w:val="24"/>
          <w:szCs w:val="24"/>
        </w:rPr>
        <w:t>I</w:t>
      </w:r>
      <w:r w:rsidR="00993015" w:rsidRPr="00993015">
        <w:rPr>
          <w:rFonts w:eastAsia="Times New Roman" w:cs="Times New Roman"/>
          <w:sz w:val="24"/>
          <w:szCs w:val="24"/>
        </w:rPr>
        <w:t>n source code management section</w:t>
      </w:r>
      <w:r w:rsidRPr="00993015">
        <w:rPr>
          <w:rFonts w:eastAsia="Times New Roman" w:cs="Times New Roman"/>
          <w:sz w:val="24"/>
          <w:szCs w:val="24"/>
        </w:rPr>
        <w:t>,</w:t>
      </w:r>
      <w:r w:rsidR="00993015" w:rsidRPr="00993015">
        <w:rPr>
          <w:rFonts w:eastAsia="Times New Roman" w:cs="Times New Roman"/>
          <w:sz w:val="24"/>
          <w:szCs w:val="24"/>
        </w:rPr>
        <w:t xml:space="preserve"> </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S</w:t>
      </w:r>
      <w:r w:rsidR="004F1425" w:rsidRPr="00533B88">
        <w:rPr>
          <w:rFonts w:eastAsia="Times New Roman" w:cs="Times New Roman"/>
          <w:b/>
        </w:rPr>
        <w:t>elect clone workspace</w:t>
      </w:r>
      <w:r w:rsidR="0094058B" w:rsidRPr="00533B88">
        <w:rPr>
          <w:rFonts w:eastAsia="Times New Roman" w:cs="Times New Roman"/>
          <w:sz w:val="24"/>
          <w:szCs w:val="24"/>
        </w:rPr>
        <w:t>.</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parent project</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which project to be deployed</w:t>
      </w:r>
      <w:r w:rsidR="00533B88">
        <w:rPr>
          <w:rFonts w:eastAsia="Times New Roman" w:cs="Times New Roman"/>
          <w:b/>
          <w:sz w:val="24"/>
          <w:szCs w:val="24"/>
        </w:rPr>
        <w:t>.</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Crieteria for parent build</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Select most recent successful build (or) other options</w:t>
      </w:r>
      <w:r w:rsidR="004F1425" w:rsidRPr="00533B88">
        <w:rPr>
          <w:rFonts w:eastAsia="Times New Roman" w:cs="Times New Roman"/>
          <w:b/>
          <w:sz w:val="24"/>
          <w:szCs w:val="24"/>
        </w:rPr>
        <w:t>.</w:t>
      </w:r>
    </w:p>
    <w:p w:rsidR="00993015" w:rsidRPr="00993015" w:rsidRDefault="00993015" w:rsidP="00533B88">
      <w:pPr>
        <w:widowControl/>
        <w:numPr>
          <w:ilvl w:val="0"/>
          <w:numId w:val="12"/>
        </w:numPr>
        <w:spacing w:line="276" w:lineRule="auto"/>
        <w:rPr>
          <w:rFonts w:eastAsia="Times New Roman" w:cs="Times New Roman"/>
          <w:sz w:val="24"/>
          <w:szCs w:val="24"/>
        </w:rPr>
      </w:pPr>
      <w:r w:rsidRPr="00993015">
        <w:rPr>
          <w:rFonts w:eastAsia="Times New Roman" w:cs="Times New Roman"/>
          <w:sz w:val="24"/>
          <w:szCs w:val="24"/>
        </w:rPr>
        <w:t>In post Build Action</w:t>
      </w:r>
      <w:r>
        <w:rPr>
          <w:rFonts w:eastAsia="Times New Roman" w:cs="Times New Roman"/>
          <w:sz w:val="24"/>
          <w:szCs w:val="24"/>
        </w:rPr>
        <w:t>s</w:t>
      </w:r>
      <w:r w:rsidRPr="00993015">
        <w:rPr>
          <w:rFonts w:eastAsia="Times New Roman" w:cs="Times New Roman"/>
          <w:sz w:val="24"/>
          <w:szCs w:val="24"/>
        </w:rPr>
        <w:t>,</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 xml:space="preserve">Select deploy to container. </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S</w:t>
      </w:r>
      <w:r w:rsidR="004F1425" w:rsidRPr="00533B88">
        <w:rPr>
          <w:rFonts w:eastAsia="Times New Roman" w:cs="Times New Roman"/>
          <w:b/>
        </w:rPr>
        <w:t>elect all other setti</w:t>
      </w:r>
      <w:r w:rsidR="0094058B" w:rsidRPr="00533B88">
        <w:rPr>
          <w:rFonts w:eastAsia="Times New Roman" w:cs="Times New Roman"/>
          <w:b/>
        </w:rPr>
        <w:t>ngs of container to deploy</w:t>
      </w:r>
      <w:r>
        <w:rPr>
          <w:rFonts w:eastAsia="Times New Roman" w:cs="Times New Roman"/>
          <w:b/>
        </w:rPr>
        <w:t xml:space="preserve"> (context path, url, war path)</w:t>
      </w:r>
      <w:r w:rsidR="0094058B" w:rsidRPr="00533B88">
        <w:rPr>
          <w:rFonts w:eastAsia="Times New Roman" w:cs="Times New Roman"/>
          <w:b/>
        </w:rPr>
        <w:t>.</w:t>
      </w:r>
    </w:p>
    <w:p w:rsidR="004F1425" w:rsidRPr="00533B88" w:rsidRDefault="00993015" w:rsidP="00993015">
      <w:pPr>
        <w:widowControl/>
        <w:spacing w:line="276" w:lineRule="auto"/>
        <w:ind w:left="720"/>
        <w:rPr>
          <w:rFonts w:eastAsia="Times New Roman" w:cs="Times New Roman"/>
          <w:b/>
          <w:sz w:val="24"/>
          <w:szCs w:val="24"/>
        </w:rPr>
      </w:pPr>
      <w:r>
        <w:rPr>
          <w:rFonts w:eastAsia="Times New Roman" w:cs="Times New Roman"/>
          <w:b/>
        </w:rPr>
        <w:lastRenderedPageBreak/>
        <w:t xml:space="preserve">       </w:t>
      </w:r>
      <w:r w:rsidR="0094058B" w:rsidRPr="00533B88">
        <w:rPr>
          <w:rFonts w:eastAsia="Times New Roman" w:cs="Times New Roman"/>
          <w:b/>
        </w:rPr>
        <w:t>C</w:t>
      </w:r>
      <w:r w:rsidR="004F1425" w:rsidRPr="00533B88">
        <w:rPr>
          <w:rFonts w:eastAsia="Times New Roman" w:cs="Times New Roman"/>
          <w:b/>
        </w:rPr>
        <w:t>lick save.</w:t>
      </w:r>
    </w:p>
    <w:p w:rsidR="004F1425" w:rsidRPr="00125C98" w:rsidRDefault="004F1425" w:rsidP="00546FFB">
      <w:pPr>
        <w:widowControl/>
        <w:numPr>
          <w:ilvl w:val="0"/>
          <w:numId w:val="12"/>
        </w:numPr>
        <w:spacing w:line="276"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533B88" w:rsidRDefault="004F1425" w:rsidP="00533B88">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In post build action.</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S</w:t>
      </w:r>
      <w:r w:rsidR="004F1425" w:rsidRPr="00533B88">
        <w:rPr>
          <w:rFonts w:eastAsia="Times New Roman" w:cs="Times New Roman"/>
          <w:b/>
        </w:rPr>
        <w:t>elect build other projects.</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 xml:space="preserve">Select </w:t>
      </w:r>
      <w:r w:rsidR="00E0389C" w:rsidRPr="00533B88">
        <w:rPr>
          <w:rFonts w:eastAsia="Times New Roman" w:cs="Times New Roman"/>
          <w:b/>
        </w:rPr>
        <w:t xml:space="preserve">deployment </w:t>
      </w:r>
      <w:r w:rsidR="004F1425" w:rsidRPr="00533B88">
        <w:rPr>
          <w:rFonts w:eastAsia="Times New Roman" w:cs="Times New Roman"/>
          <w:b/>
        </w:rPr>
        <w:t>project to build after this project automatically.</w:t>
      </w:r>
    </w:p>
    <w:p w:rsid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Select options to trigger build if parent job is stabl</w:t>
      </w:r>
      <w:r w:rsidR="00E0389C" w:rsidRPr="00533B88">
        <w:rPr>
          <w:rFonts w:eastAsia="Times New Roman" w:cs="Times New Roman"/>
          <w:b/>
        </w:rPr>
        <w:t>e (or) even it is unstable.</w:t>
      </w:r>
    </w:p>
    <w:p w:rsidR="004F1425" w:rsidRPr="00533B88" w:rsidRDefault="00993015" w:rsidP="00993015">
      <w:pPr>
        <w:widowControl/>
        <w:spacing w:line="276" w:lineRule="auto"/>
        <w:ind w:left="720"/>
        <w:rPr>
          <w:rFonts w:eastAsia="Times New Roman" w:cs="Times New Roman"/>
          <w:b/>
          <w:sz w:val="24"/>
          <w:szCs w:val="24"/>
        </w:rPr>
      </w:pPr>
      <w:r>
        <w:rPr>
          <w:rFonts w:eastAsia="Times New Roman" w:cs="Times New Roman"/>
          <w:b/>
        </w:rPr>
        <w:t xml:space="preserve">       </w:t>
      </w:r>
      <w:r w:rsidR="00E0389C" w:rsidRPr="00533B88">
        <w:rPr>
          <w:rFonts w:eastAsia="Times New Roman" w:cs="Times New Roman"/>
          <w:b/>
        </w:rPr>
        <w:t>Click, S</w:t>
      </w:r>
      <w:r w:rsidR="004F1425" w:rsidRPr="00533B88">
        <w:rPr>
          <w:rFonts w:eastAsia="Times New Roman" w:cs="Times New Roman"/>
          <w:b/>
        </w:rPr>
        <w:t>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EF0648" w:rsidRPr="00501044" w:rsidRDefault="004F1425" w:rsidP="00533B88">
      <w:pPr>
        <w:widowControl/>
        <w:numPr>
          <w:ilvl w:val="0"/>
          <w:numId w:val="12"/>
        </w:numPr>
        <w:spacing w:after="240" w:line="276" w:lineRule="auto"/>
        <w:rPr>
          <w:rFonts w:eastAsia="Times New Roman"/>
          <w:sz w:val="24"/>
          <w:szCs w:val="24"/>
        </w:rPr>
      </w:pPr>
      <w:r w:rsidRPr="00D03320">
        <w:rPr>
          <w:rFonts w:eastAsia="Times New Roman" w:cs="Times New Roman"/>
          <w:sz w:val="24"/>
          <w:szCs w:val="24"/>
        </w:rPr>
        <w:t>Whenever you build, Jenkins will deploy la</w:t>
      </w:r>
      <w:r w:rsidR="00993015">
        <w:rPr>
          <w:rFonts w:eastAsia="Times New Roman" w:cs="Times New Roman"/>
          <w:sz w:val="24"/>
          <w:szCs w:val="24"/>
        </w:rPr>
        <w:t>test successful build t</w:t>
      </w:r>
      <w:r w:rsidRPr="00D03320">
        <w:rPr>
          <w:rFonts w:eastAsia="Times New Roman" w:cs="Times New Roman"/>
          <w:sz w:val="24"/>
          <w:szCs w:val="24"/>
        </w:rPr>
        <w:t>o container</w:t>
      </w:r>
      <w:r w:rsidR="00993015">
        <w:rPr>
          <w:rFonts w:eastAsia="Times New Roman" w:cs="Times New Roman"/>
          <w:sz w:val="24"/>
          <w:szCs w:val="24"/>
        </w:rPr>
        <w:t xml:space="preserve"> as we configure in downstream job</w:t>
      </w:r>
      <w:r w:rsidRPr="00D03320">
        <w:rPr>
          <w:rFonts w:eastAsia="Times New Roman" w:cs="Times New Roman"/>
          <w:sz w:val="24"/>
          <w:szCs w:val="24"/>
        </w:rPr>
        <w:t>.</w:t>
      </w:r>
    </w:p>
    <w:p w:rsidR="00501044" w:rsidRPr="00533B88" w:rsidRDefault="00501044" w:rsidP="00501044">
      <w:pPr>
        <w:widowControl/>
        <w:spacing w:line="276" w:lineRule="auto"/>
        <w:ind w:left="720"/>
        <w:rPr>
          <w:rFonts w:eastAsia="Times New Roman"/>
          <w:sz w:val="24"/>
          <w:szCs w:val="24"/>
        </w:rPr>
      </w:pPr>
    </w:p>
    <w:p w:rsidR="00EF0648" w:rsidRPr="00533B88"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BUILD METRICS</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We can monitor all the builds in jenkins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We have to download </w:t>
      </w:r>
      <w:r w:rsidRPr="00F97D80">
        <w:rPr>
          <w:rFonts w:eastAsia="Times New Roman" w:cs="Times New Roman"/>
          <w:b/>
        </w:rPr>
        <w:t>BUILD-METRICS-PLUGIN</w:t>
      </w:r>
      <w:r w:rsidRPr="00D03320">
        <w:rPr>
          <w:rFonts w:eastAsia="Times New Roman" w:cs="Times New Roman"/>
          <w:sz w:val="24"/>
          <w:szCs w:val="24"/>
        </w:rPr>
        <w:t>, and can see all the builds status with that plugin.</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After installing plugin. </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030C9C">
      <w:pPr>
        <w:pStyle w:val="ListParagraph"/>
        <w:widowControl/>
        <w:spacing w:before="0"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030C9C">
      <w:pPr>
        <w:pStyle w:val="ListParagraph"/>
        <w:widowControl/>
        <w:spacing w:before="0"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Node filtering, job filtering, job filtering, cause filtering</w:t>
      </w:r>
      <w:r w:rsidRPr="00F97D80">
        <w:rPr>
          <w:rFonts w:eastAsia="Times New Roman" w:cs="Times New Roman"/>
        </w:rPr>
        <w:t xml:space="preserve"> .</w:t>
      </w:r>
    </w:p>
    <w:p w:rsidR="00EF0648" w:rsidRPr="00501044" w:rsidRDefault="004F1425" w:rsidP="00533B88">
      <w:pPr>
        <w:pStyle w:val="ListParagraph"/>
        <w:widowControl/>
        <w:numPr>
          <w:ilvl w:val="0"/>
          <w:numId w:val="14"/>
        </w:numPr>
        <w:spacing w:before="0" w:after="240" w:line="276"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build failures occurred and how many successful builds etc</w:t>
      </w:r>
      <w:r w:rsidRPr="00D03320">
        <w:rPr>
          <w:rFonts w:eastAsia="Times New Roman" w:cs="Times New Roman"/>
          <w:sz w:val="24"/>
          <w:szCs w:val="24"/>
        </w:rPr>
        <w:t>.</w:t>
      </w:r>
    </w:p>
    <w:p w:rsidR="00501044" w:rsidRPr="00533B88" w:rsidRDefault="00501044" w:rsidP="00501044">
      <w:pPr>
        <w:pStyle w:val="ListParagraph"/>
        <w:widowControl/>
        <w:spacing w:before="0" w:line="276" w:lineRule="auto"/>
        <w:ind w:left="720" w:firstLine="0"/>
        <w:rPr>
          <w:rFonts w:eastAsia="Times New Roman"/>
          <w:sz w:val="24"/>
          <w:szCs w:val="24"/>
        </w:rPr>
      </w:pPr>
    </w:p>
    <w:p w:rsidR="00EF0648" w:rsidRPr="00533B88" w:rsidRDefault="009D6A1E" w:rsidP="00533B88">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We can use amazon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It will work just as other local slaves in Jenkins. The advantage with ec2  is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Jenkins will create instances from an AMI as we specified in Jenkins. So, whenever a new instance is started as slave, it is created by </w:t>
      </w:r>
      <w:r w:rsidR="00993015">
        <w:rPr>
          <w:sz w:val="24"/>
          <w:szCs w:val="24"/>
        </w:rPr>
        <w:t xml:space="preserve">this specified </w:t>
      </w:r>
      <w:r>
        <w:rPr>
          <w:sz w:val="24"/>
          <w:szCs w:val="24"/>
        </w:rPr>
        <w:t xml:space="preserve">AMI. </w:t>
      </w:r>
    </w:p>
    <w:p w:rsidR="00030C9C" w:rsidRPr="001A65CA" w:rsidRDefault="00030C9C" w:rsidP="00546FFB">
      <w:pPr>
        <w:pStyle w:val="ListParagraph"/>
        <w:widowControl/>
        <w:numPr>
          <w:ilvl w:val="0"/>
          <w:numId w:val="19"/>
        </w:numPr>
        <w:spacing w:before="0" w:line="276" w:lineRule="auto"/>
        <w:rPr>
          <w:sz w:val="24"/>
          <w:szCs w:val="24"/>
        </w:rPr>
      </w:pPr>
      <w:r>
        <w:rPr>
          <w:sz w:val="24"/>
          <w:szCs w:val="24"/>
        </w:rPr>
        <w:t>By default, some instance types are not supported by Jenkins</w:t>
      </w:r>
      <w:r w:rsidR="00D33286">
        <w:rPr>
          <w:sz w:val="24"/>
          <w:szCs w:val="24"/>
        </w:rPr>
        <w:t>. So, Check whether the instance type is supported (or) not before creating cloud in jenkins</w:t>
      </w:r>
      <w:r>
        <w:rPr>
          <w:sz w:val="24"/>
          <w:szCs w:val="24"/>
        </w:rPr>
        <w:t>.</w:t>
      </w:r>
    </w:p>
    <w:p w:rsidR="00533B88" w:rsidRPr="00993015" w:rsidRDefault="00030C9C" w:rsidP="00030C9C">
      <w:pPr>
        <w:pStyle w:val="ListParagraph"/>
        <w:widowControl/>
        <w:spacing w:before="0" w:line="276" w:lineRule="auto"/>
        <w:ind w:left="360" w:firstLine="0"/>
        <w:rPr>
          <w:sz w:val="20"/>
          <w:szCs w:val="20"/>
        </w:rPr>
      </w:pPr>
      <w:r>
        <w:rPr>
          <w:sz w:val="24"/>
          <w:szCs w:val="24"/>
        </w:rPr>
        <w:t xml:space="preserve"> </w:t>
      </w:r>
    </w:p>
    <w:p w:rsidR="00533B88" w:rsidRPr="00993015" w:rsidRDefault="00030C9C" w:rsidP="00993015">
      <w:pPr>
        <w:pStyle w:val="ListParagraph"/>
        <w:widowControl/>
        <w:spacing w:before="0" w:after="240"/>
        <w:ind w:left="360" w:firstLine="0"/>
        <w:rPr>
          <w:b/>
          <w:u w:val="single"/>
        </w:rPr>
      </w:pPr>
      <w:r w:rsidRPr="00993015">
        <w:rPr>
          <w:b/>
          <w:u w:val="single"/>
        </w:rPr>
        <w:t>Prequesties</w:t>
      </w:r>
      <w:r w:rsidR="00533B88" w:rsidRPr="00993015">
        <w:rPr>
          <w:b/>
          <w:u w:val="single"/>
        </w:rPr>
        <w:t>:</w:t>
      </w:r>
    </w:p>
    <w:p w:rsidR="00533B88" w:rsidRPr="00533B88" w:rsidRDefault="00030C9C" w:rsidP="00993015">
      <w:pPr>
        <w:pStyle w:val="ListParagraph"/>
        <w:widowControl/>
        <w:spacing w:before="0" w:line="276" w:lineRule="auto"/>
        <w:ind w:left="1080" w:firstLine="0"/>
        <w:rPr>
          <w:sz w:val="24"/>
          <w:szCs w:val="24"/>
        </w:rPr>
      </w:pPr>
      <w:r w:rsidRPr="00533B88">
        <w:rPr>
          <w:b/>
        </w:rPr>
        <w:lastRenderedPageBreak/>
        <w:t>IAM User</w:t>
      </w:r>
      <w:r w:rsidR="00533B88">
        <w:rPr>
          <w:b/>
        </w:rPr>
        <w:t>.</w:t>
      </w:r>
    </w:p>
    <w:p w:rsidR="00533B88" w:rsidRPr="00533B88" w:rsidRDefault="00D33286" w:rsidP="00993015">
      <w:pPr>
        <w:pStyle w:val="ListParagraph"/>
        <w:widowControl/>
        <w:spacing w:before="0" w:line="276" w:lineRule="auto"/>
        <w:ind w:left="1080" w:firstLine="0"/>
        <w:rPr>
          <w:sz w:val="24"/>
          <w:szCs w:val="24"/>
        </w:rPr>
      </w:pPr>
      <w:r w:rsidRPr="00533B88">
        <w:rPr>
          <w:b/>
        </w:rPr>
        <w:t xml:space="preserve"> </w:t>
      </w:r>
      <w:r w:rsidR="00030C9C" w:rsidRPr="00533B88">
        <w:rPr>
          <w:b/>
        </w:rPr>
        <w:t>IAM User credentials (access and secret key)</w:t>
      </w:r>
      <w:r w:rsidR="00533B88">
        <w:rPr>
          <w:b/>
        </w:rPr>
        <w:t>.</w:t>
      </w:r>
    </w:p>
    <w:p w:rsidR="00533B88" w:rsidRPr="00533B88" w:rsidRDefault="00030C9C" w:rsidP="00993015">
      <w:pPr>
        <w:pStyle w:val="ListParagraph"/>
        <w:widowControl/>
        <w:spacing w:before="0" w:line="276" w:lineRule="auto"/>
        <w:ind w:left="1080" w:firstLine="0"/>
        <w:rPr>
          <w:sz w:val="24"/>
          <w:szCs w:val="24"/>
        </w:rPr>
      </w:pPr>
      <w:r w:rsidRPr="00533B88">
        <w:rPr>
          <w:b/>
        </w:rPr>
        <w:t xml:space="preserve">Specific instance type </w:t>
      </w:r>
      <w:r w:rsidR="00533B88">
        <w:rPr>
          <w:b/>
        </w:rPr>
        <w:t>.</w:t>
      </w:r>
    </w:p>
    <w:p w:rsidR="00533B88" w:rsidRPr="00533B88" w:rsidRDefault="00030C9C" w:rsidP="00993015">
      <w:pPr>
        <w:pStyle w:val="ListParagraph"/>
        <w:widowControl/>
        <w:spacing w:before="0" w:line="276" w:lineRule="auto"/>
        <w:ind w:left="1080" w:firstLine="0"/>
        <w:rPr>
          <w:sz w:val="24"/>
          <w:szCs w:val="24"/>
        </w:rPr>
      </w:pPr>
      <w:r w:rsidRPr="00533B88">
        <w:rPr>
          <w:b/>
        </w:rPr>
        <w:t>AMI</w:t>
      </w:r>
      <w:r w:rsidR="00533B88">
        <w:rPr>
          <w:b/>
        </w:rPr>
        <w:t>.</w:t>
      </w:r>
    </w:p>
    <w:p w:rsidR="00533B88" w:rsidRPr="00533B88" w:rsidRDefault="00030C9C" w:rsidP="00993015">
      <w:pPr>
        <w:pStyle w:val="ListParagraph"/>
        <w:widowControl/>
        <w:spacing w:before="0" w:line="276" w:lineRule="auto"/>
        <w:ind w:left="1080" w:firstLine="0"/>
        <w:rPr>
          <w:sz w:val="24"/>
          <w:szCs w:val="24"/>
        </w:rPr>
      </w:pPr>
      <w:r w:rsidRPr="00533B88">
        <w:rPr>
          <w:b/>
        </w:rPr>
        <w:t>Security Grou</w:t>
      </w:r>
      <w:r w:rsidR="00533B88">
        <w:rPr>
          <w:b/>
        </w:rPr>
        <w:t>p.</w:t>
      </w:r>
    </w:p>
    <w:p w:rsidR="00533B88" w:rsidRPr="00533B88" w:rsidRDefault="00030C9C" w:rsidP="00993015">
      <w:pPr>
        <w:pStyle w:val="ListParagraph"/>
        <w:widowControl/>
        <w:spacing w:before="0" w:line="276" w:lineRule="auto"/>
        <w:ind w:left="1080" w:firstLine="0"/>
        <w:rPr>
          <w:sz w:val="24"/>
          <w:szCs w:val="24"/>
        </w:rPr>
      </w:pPr>
      <w:r w:rsidRPr="00533B88">
        <w:rPr>
          <w:b/>
        </w:rPr>
        <w:t>Remote user and remote dir (to store builds)</w:t>
      </w:r>
      <w:r w:rsidR="00533B88">
        <w:rPr>
          <w:b/>
        </w:rPr>
        <w:t>.</w:t>
      </w:r>
    </w:p>
    <w:p w:rsidR="00533B88" w:rsidRPr="00533B88" w:rsidRDefault="00030C9C" w:rsidP="00993015">
      <w:pPr>
        <w:pStyle w:val="ListParagraph"/>
        <w:widowControl/>
        <w:spacing w:before="0" w:line="276" w:lineRule="auto"/>
        <w:ind w:left="1080" w:firstLine="0"/>
        <w:rPr>
          <w:sz w:val="24"/>
          <w:szCs w:val="24"/>
        </w:rPr>
      </w:pPr>
      <w:r w:rsidRPr="00533B88">
        <w:rPr>
          <w:b/>
        </w:rPr>
        <w:t>Region</w:t>
      </w:r>
      <w:r w:rsidR="00533B88">
        <w:rPr>
          <w:b/>
        </w:rPr>
        <w:t>.</w:t>
      </w:r>
    </w:p>
    <w:p w:rsidR="00030C9C" w:rsidRPr="00533B88" w:rsidRDefault="00030C9C" w:rsidP="00993015">
      <w:pPr>
        <w:pStyle w:val="ListParagraph"/>
        <w:widowControl/>
        <w:spacing w:before="0" w:line="276" w:lineRule="auto"/>
        <w:ind w:left="1080" w:firstLine="0"/>
        <w:rPr>
          <w:sz w:val="24"/>
          <w:szCs w:val="24"/>
        </w:rPr>
      </w:pPr>
      <w:r w:rsidRPr="00533B88">
        <w:rPr>
          <w:b/>
        </w:rPr>
        <w:t>Set label, usage and idle timeout.</w:t>
      </w:r>
    </w:p>
    <w:p w:rsidR="00030C9C" w:rsidRPr="00717073" w:rsidRDefault="00030C9C" w:rsidP="00546FFB">
      <w:pPr>
        <w:pStyle w:val="ListParagraph"/>
        <w:widowControl/>
        <w:numPr>
          <w:ilvl w:val="0"/>
          <w:numId w:val="19"/>
        </w:numPr>
        <w:spacing w:before="0" w:line="276" w:lineRule="auto"/>
        <w:rPr>
          <w:sz w:val="24"/>
          <w:szCs w:val="24"/>
        </w:rPr>
      </w:pPr>
      <w:r>
        <w:rPr>
          <w:sz w:val="24"/>
          <w:szCs w:val="24"/>
        </w:rPr>
        <w:t>First create an IAM user and give him administrator access. Download the credentials of the IAM user.</w:t>
      </w:r>
    </w:p>
    <w:p w:rsidR="00030C9C" w:rsidRDefault="00030C9C" w:rsidP="00546FFB">
      <w:pPr>
        <w:pStyle w:val="ListParagraph"/>
        <w:widowControl/>
        <w:numPr>
          <w:ilvl w:val="0"/>
          <w:numId w:val="19"/>
        </w:numPr>
        <w:spacing w:before="0" w:line="276"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546FFB">
      <w:pPr>
        <w:pStyle w:val="ListParagraph"/>
        <w:widowControl/>
        <w:numPr>
          <w:ilvl w:val="0"/>
          <w:numId w:val="19"/>
        </w:numPr>
        <w:spacing w:before="0" w:line="276"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D33286">
      <w:pPr>
        <w:pStyle w:val="ListParagraph"/>
        <w:widowControl/>
        <w:spacing w:before="0" w:line="276"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At the end</w:t>
      </w:r>
      <w:r w:rsidR="00993015">
        <w:rPr>
          <w:b/>
        </w:rPr>
        <w:t>, click add new cloud</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Give your aws iam user access and secret access keys.</w:t>
      </w:r>
    </w:p>
    <w:p w:rsidR="00D33286" w:rsidRPr="00D33286" w:rsidRDefault="00D33286" w:rsidP="00D33286">
      <w:pPr>
        <w:pStyle w:val="ListParagraph"/>
        <w:widowControl/>
        <w:spacing w:before="0" w:line="276" w:lineRule="auto"/>
        <w:ind w:left="720" w:firstLine="0"/>
        <w:rPr>
          <w:b/>
        </w:rPr>
      </w:pPr>
      <w:r w:rsidRPr="00D33286">
        <w:rPr>
          <w:b/>
        </w:rPr>
        <w:t xml:space="preserve">       Type your AMI ID.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P</w:t>
      </w:r>
      <w:r w:rsidR="00030C9C" w:rsidRPr="00D33286">
        <w:rPr>
          <w:b/>
        </w:rPr>
        <w:t>aste the pem file</w:t>
      </w:r>
      <w:r w:rsidR="00030C9C">
        <w:rPr>
          <w:sz w:val="24"/>
          <w:szCs w:val="24"/>
        </w:rPr>
        <w:t xml:space="preserve"> and test the con</w:t>
      </w:r>
      <w:r w:rsidR="00993015">
        <w:rPr>
          <w:sz w:val="24"/>
          <w:szCs w:val="24"/>
        </w:rPr>
        <w:t>nection, the connection show</w:t>
      </w:r>
      <w:r w:rsidR="00030C9C">
        <w:rPr>
          <w:sz w:val="24"/>
          <w:szCs w:val="24"/>
        </w:rPr>
        <w:t xml:space="preserve"> success</w:t>
      </w:r>
      <w:r w:rsidR="00993015">
        <w:rPr>
          <w:sz w:val="24"/>
          <w:szCs w:val="24"/>
        </w:rPr>
        <w:t>, if you have configured correctly.</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D33286">
      <w:pPr>
        <w:pStyle w:val="ListParagraph"/>
        <w:widowControl/>
        <w:spacing w:before="0" w:line="276" w:lineRule="auto"/>
        <w:ind w:left="720" w:firstLine="0"/>
        <w:rPr>
          <w:sz w:val="24"/>
          <w:szCs w:val="24"/>
        </w:rPr>
      </w:pPr>
      <w:r w:rsidRPr="00D33286">
        <w:rPr>
          <w:b/>
        </w:rPr>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Select region and AZ.</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Set label and set usage.</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D33286">
      <w:pPr>
        <w:pStyle w:val="ListParagraph"/>
        <w:widowControl/>
        <w:spacing w:before="0" w:line="276" w:lineRule="auto"/>
        <w:ind w:left="720" w:firstLine="0"/>
        <w:rPr>
          <w:b/>
        </w:rPr>
      </w:pPr>
      <w:r w:rsidRPr="00D33286">
        <w:rPr>
          <w:b/>
        </w:rPr>
        <w:t xml:space="preserve">       Select no of executers. </w:t>
      </w:r>
    </w:p>
    <w:p w:rsidR="00D33286" w:rsidRPr="00D33286" w:rsidRDefault="00D33286" w:rsidP="00D33286">
      <w:pPr>
        <w:pStyle w:val="ListParagraph"/>
        <w:widowControl/>
        <w:spacing w:before="0" w:line="276" w:lineRule="auto"/>
        <w:ind w:left="720" w:firstLine="0"/>
        <w:rPr>
          <w:b/>
        </w:rPr>
      </w:pPr>
      <w:r w:rsidRPr="00D33286">
        <w:rPr>
          <w:b/>
        </w:rPr>
        <w:t xml:space="preserve">       R</w:t>
      </w:r>
      <w:r w:rsidR="00030C9C" w:rsidRPr="00D33286">
        <w:rPr>
          <w:b/>
        </w:rPr>
        <w:t>emote ssh port (22</w:t>
      </w:r>
      <w:r w:rsidRPr="00D33286">
        <w:rPr>
          <w:b/>
        </w:rPr>
        <w:t xml:space="preserve">).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546FFB">
      <w:pPr>
        <w:pStyle w:val="ListParagraph"/>
        <w:widowControl/>
        <w:numPr>
          <w:ilvl w:val="0"/>
          <w:numId w:val="19"/>
        </w:numPr>
        <w:spacing w:before="0" w:line="276" w:lineRule="auto"/>
        <w:rPr>
          <w:sz w:val="24"/>
          <w:szCs w:val="24"/>
        </w:rPr>
      </w:pPr>
      <w:r>
        <w:rPr>
          <w:sz w:val="24"/>
          <w:szCs w:val="24"/>
        </w:rPr>
        <w:t xml:space="preserve">After selecting all these options. </w:t>
      </w:r>
    </w:p>
    <w:p w:rsidR="00D33286" w:rsidRPr="00D33286" w:rsidRDefault="00D33286" w:rsidP="00D33286">
      <w:pPr>
        <w:pStyle w:val="ListParagraph"/>
        <w:widowControl/>
        <w:spacing w:before="0" w:line="276" w:lineRule="auto"/>
        <w:ind w:left="720" w:firstLine="0"/>
        <w:rPr>
          <w:b/>
        </w:rPr>
      </w:pPr>
      <w:r w:rsidRPr="00D33286">
        <w:rPr>
          <w:b/>
        </w:rPr>
        <w:t xml:space="preserve">       Go to manage nodes. </w:t>
      </w:r>
    </w:p>
    <w:p w:rsidR="00D33286" w:rsidRPr="00D33286" w:rsidRDefault="00D33286" w:rsidP="00D33286">
      <w:pPr>
        <w:pStyle w:val="ListParagraph"/>
        <w:widowControl/>
        <w:spacing w:before="0" w:line="276" w:lineRule="auto"/>
        <w:ind w:left="720" w:firstLine="0"/>
        <w:rPr>
          <w:b/>
        </w:rPr>
      </w:pPr>
      <w:r w:rsidRPr="00D33286">
        <w:rPr>
          <w:b/>
        </w:rPr>
        <w:t xml:space="preserve">       Select your slave.</w:t>
      </w:r>
    </w:p>
    <w:p w:rsidR="00D33286" w:rsidRPr="00D33286" w:rsidRDefault="00D33286" w:rsidP="00D33286">
      <w:pPr>
        <w:pStyle w:val="ListParagraph"/>
        <w:widowControl/>
        <w:spacing w:before="0" w:line="276" w:lineRule="auto"/>
        <w:ind w:left="720" w:firstLine="0"/>
        <w:rPr>
          <w:b/>
        </w:rPr>
      </w:pPr>
      <w:r w:rsidRPr="00D33286">
        <w:rPr>
          <w:b/>
        </w:rPr>
        <w:t xml:space="preserve">       Click configure. </w:t>
      </w:r>
    </w:p>
    <w:p w:rsidR="00030C9C" w:rsidRPr="00D33286" w:rsidRDefault="00D33286" w:rsidP="00D33286">
      <w:pPr>
        <w:pStyle w:val="ListParagraph"/>
        <w:widowControl/>
        <w:spacing w:before="0" w:line="276"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546FFB">
      <w:pPr>
        <w:pStyle w:val="ListParagraph"/>
        <w:widowControl/>
        <w:numPr>
          <w:ilvl w:val="0"/>
          <w:numId w:val="19"/>
        </w:numPr>
        <w:spacing w:before="0" w:line="276" w:lineRule="auto"/>
        <w:rPr>
          <w:sz w:val="24"/>
          <w:szCs w:val="24"/>
        </w:rPr>
      </w:pPr>
      <w:r>
        <w:rPr>
          <w:sz w:val="24"/>
          <w:szCs w:val="24"/>
        </w:rPr>
        <w:t>while building a job, select this slave to run the job which is identified by a label and it will create an instance and build the job in it.</w:t>
      </w:r>
    </w:p>
    <w:p w:rsidR="00030C9C" w:rsidRDefault="00030C9C" w:rsidP="00546FFB">
      <w:pPr>
        <w:pStyle w:val="ListParagraph"/>
        <w:widowControl/>
        <w:numPr>
          <w:ilvl w:val="0"/>
          <w:numId w:val="19"/>
        </w:numPr>
        <w:spacing w:before="0" w:line="276" w:lineRule="auto"/>
        <w:rPr>
          <w:sz w:val="24"/>
          <w:szCs w:val="24"/>
        </w:rPr>
      </w:pPr>
      <w:r>
        <w:rPr>
          <w:sz w:val="24"/>
          <w:szCs w:val="24"/>
        </w:rPr>
        <w:t>After the idle timeout is completed, instance will terminate automatically.</w:t>
      </w:r>
    </w:p>
    <w:p w:rsidR="00030C9C" w:rsidRDefault="00030C9C" w:rsidP="00546FFB">
      <w:pPr>
        <w:pStyle w:val="ListParagraph"/>
        <w:widowControl/>
        <w:numPr>
          <w:ilvl w:val="0"/>
          <w:numId w:val="19"/>
        </w:numPr>
        <w:spacing w:before="0" w:line="276" w:lineRule="auto"/>
        <w:rPr>
          <w:sz w:val="24"/>
          <w:szCs w:val="24"/>
        </w:rPr>
      </w:pPr>
      <w:r>
        <w:rPr>
          <w:sz w:val="24"/>
          <w:szCs w:val="24"/>
        </w:rPr>
        <w:t>You can create multiple slaves with multiple AMI’s. Jenkins will bring up nodes according to your settings.</w:t>
      </w:r>
    </w:p>
    <w:p w:rsidR="00030C9C" w:rsidRDefault="00030C9C" w:rsidP="00546FFB">
      <w:pPr>
        <w:pStyle w:val="ListParagraph"/>
        <w:widowControl/>
        <w:numPr>
          <w:ilvl w:val="0"/>
          <w:numId w:val="19"/>
        </w:numPr>
        <w:spacing w:before="0" w:line="276" w:lineRule="auto"/>
        <w:rPr>
          <w:sz w:val="24"/>
          <w:szCs w:val="24"/>
        </w:rPr>
      </w:pPr>
      <w:r>
        <w:rPr>
          <w:sz w:val="24"/>
          <w:szCs w:val="24"/>
        </w:rPr>
        <w:lastRenderedPageBreak/>
        <w:t>You have to add another cloud, specify another AMI and mention new label and save.</w:t>
      </w:r>
    </w:p>
    <w:p w:rsidR="00030C9C" w:rsidRPr="00030C9C" w:rsidRDefault="00B97B71" w:rsidP="00B97B71">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A03EAB" w:rsidRPr="00A03EAB" w:rsidRDefault="00A03EAB" w:rsidP="00A03EAB">
      <w:pPr>
        <w:widowControl/>
        <w:spacing w:line="360" w:lineRule="auto"/>
        <w:rPr>
          <w:rFonts w:asciiTheme="majorHAnsi" w:eastAsia="Times New Roman" w:hAnsiTheme="majorHAnsi" w:cs="Times New Roman"/>
          <w:b/>
          <w:color w:val="auto"/>
          <w:sz w:val="10"/>
          <w:szCs w:val="10"/>
          <w:u w:val="single"/>
        </w:rPr>
      </w:pPr>
    </w:p>
    <w:p w:rsidR="00A03EAB" w:rsidRPr="00A03EAB" w:rsidRDefault="00A03EAB" w:rsidP="00A03EAB">
      <w:pPr>
        <w:widowControl/>
        <w:spacing w:before="240" w:line="360" w:lineRule="auto"/>
        <w:rPr>
          <w:rFonts w:asciiTheme="majorHAnsi" w:eastAsia="Times New Roman" w:hAnsiTheme="majorHAnsi" w:cs="Times New Roman"/>
          <w:b/>
          <w:color w:val="auto"/>
          <w:sz w:val="10"/>
          <w:szCs w:val="10"/>
          <w:u w:val="single"/>
        </w:rPr>
      </w:pPr>
    </w:p>
    <w:sectPr w:rsidR="00A03EAB" w:rsidRPr="00A03EAB" w:rsidSect="006A3B3A">
      <w:footerReference w:type="default" r:id="rId8"/>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E4B" w:rsidRDefault="00510E4B" w:rsidP="001A70DF">
      <w:r>
        <w:separator/>
      </w:r>
    </w:p>
  </w:endnote>
  <w:endnote w:type="continuationSeparator" w:id="1">
    <w:p w:rsidR="00510E4B" w:rsidRDefault="00510E4B"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99" w:rsidRDefault="00A42599">
    <w:pPr>
      <w:pStyle w:val="Footer"/>
      <w:jc w:val="right"/>
    </w:pPr>
    <w:r>
      <w:t xml:space="preserve">Page </w:t>
    </w:r>
    <w:r w:rsidR="00D84B87">
      <w:rPr>
        <w:b/>
        <w:sz w:val="24"/>
        <w:szCs w:val="24"/>
      </w:rPr>
      <w:fldChar w:fldCharType="begin"/>
    </w:r>
    <w:r>
      <w:rPr>
        <w:b/>
      </w:rPr>
      <w:instrText xml:space="preserve"> PAGE </w:instrText>
    </w:r>
    <w:r w:rsidR="00D84B87">
      <w:rPr>
        <w:b/>
        <w:sz w:val="24"/>
        <w:szCs w:val="24"/>
      </w:rPr>
      <w:fldChar w:fldCharType="separate"/>
    </w:r>
    <w:r w:rsidR="00717C9E">
      <w:rPr>
        <w:b/>
        <w:noProof/>
      </w:rPr>
      <w:t>7</w:t>
    </w:r>
    <w:r w:rsidR="00D84B87">
      <w:rPr>
        <w:b/>
        <w:sz w:val="24"/>
        <w:szCs w:val="24"/>
      </w:rPr>
      <w:fldChar w:fldCharType="end"/>
    </w:r>
    <w:r>
      <w:t xml:space="preserve"> of </w:t>
    </w:r>
    <w:r w:rsidR="00D84B87">
      <w:rPr>
        <w:b/>
        <w:sz w:val="24"/>
        <w:szCs w:val="24"/>
      </w:rPr>
      <w:fldChar w:fldCharType="begin"/>
    </w:r>
    <w:r>
      <w:rPr>
        <w:b/>
      </w:rPr>
      <w:instrText xml:space="preserve"> NUMPAGES  </w:instrText>
    </w:r>
    <w:r w:rsidR="00D84B87">
      <w:rPr>
        <w:b/>
        <w:sz w:val="24"/>
        <w:szCs w:val="24"/>
      </w:rPr>
      <w:fldChar w:fldCharType="separate"/>
    </w:r>
    <w:r w:rsidR="00717C9E">
      <w:rPr>
        <w:b/>
        <w:noProof/>
      </w:rPr>
      <w:t>13</w:t>
    </w:r>
    <w:r w:rsidR="00D84B87">
      <w:rPr>
        <w:b/>
        <w:sz w:val="24"/>
        <w:szCs w:val="24"/>
      </w:rPr>
      <w:fldChar w:fldCharType="end"/>
    </w:r>
  </w:p>
  <w:p w:rsidR="00A42599" w:rsidRDefault="00A425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E4B" w:rsidRDefault="00510E4B" w:rsidP="001A70DF">
      <w:r>
        <w:separator/>
      </w:r>
    </w:p>
  </w:footnote>
  <w:footnote w:type="continuationSeparator" w:id="1">
    <w:p w:rsidR="00510E4B" w:rsidRDefault="00510E4B" w:rsidP="001A7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DF5E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A41CD9"/>
    <w:multiLevelType w:val="hybridMultilevel"/>
    <w:tmpl w:val="EBDA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9E1E38"/>
    <w:multiLevelType w:val="hybridMultilevel"/>
    <w:tmpl w:val="E53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2">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50102A"/>
    <w:multiLevelType w:val="hybridMultilevel"/>
    <w:tmpl w:val="A8C88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6F53BB"/>
    <w:multiLevelType w:val="hybridMultilevel"/>
    <w:tmpl w:val="B32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0C36BB"/>
    <w:multiLevelType w:val="hybridMultilevel"/>
    <w:tmpl w:val="DC3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7"/>
  </w:num>
  <w:num w:numId="19">
    <w:abstractNumId w:val="33"/>
  </w:num>
  <w:num w:numId="20">
    <w:abstractNumId w:val="46"/>
  </w:num>
  <w:num w:numId="21">
    <w:abstractNumId w:val="40"/>
  </w:num>
  <w:num w:numId="22">
    <w:abstractNumId w:val="44"/>
  </w:num>
  <w:num w:numId="23">
    <w:abstractNumId w:val="24"/>
  </w:num>
  <w:num w:numId="24">
    <w:abstractNumId w:val="45"/>
  </w:num>
  <w:num w:numId="25">
    <w:abstractNumId w:val="28"/>
  </w:num>
  <w:num w:numId="26">
    <w:abstractNumId w:val="0"/>
  </w:num>
  <w:num w:numId="27">
    <w:abstractNumId w:val="1"/>
  </w:num>
  <w:num w:numId="28">
    <w:abstractNumId w:val="27"/>
  </w:num>
  <w:num w:numId="29">
    <w:abstractNumId w:val="25"/>
  </w:num>
  <w:num w:numId="30">
    <w:abstractNumId w:val="23"/>
  </w:num>
  <w:num w:numId="31">
    <w:abstractNumId w:val="30"/>
  </w:num>
  <w:num w:numId="32">
    <w:abstractNumId w:val="20"/>
  </w:num>
  <w:num w:numId="33">
    <w:abstractNumId w:val="38"/>
  </w:num>
  <w:num w:numId="34">
    <w:abstractNumId w:val="19"/>
  </w:num>
  <w:num w:numId="35">
    <w:abstractNumId w:val="47"/>
  </w:num>
  <w:num w:numId="36">
    <w:abstractNumId w:val="41"/>
  </w:num>
  <w:num w:numId="37">
    <w:abstractNumId w:val="34"/>
  </w:num>
  <w:num w:numId="38">
    <w:abstractNumId w:val="26"/>
  </w:num>
  <w:num w:numId="39">
    <w:abstractNumId w:val="32"/>
  </w:num>
  <w:num w:numId="40">
    <w:abstractNumId w:val="42"/>
  </w:num>
  <w:num w:numId="41">
    <w:abstractNumId w:val="35"/>
  </w:num>
  <w:num w:numId="42">
    <w:abstractNumId w:val="36"/>
  </w:num>
  <w:num w:numId="43">
    <w:abstractNumId w:val="48"/>
  </w:num>
  <w:num w:numId="44">
    <w:abstractNumId w:val="39"/>
  </w:num>
  <w:num w:numId="45">
    <w:abstractNumId w:val="29"/>
  </w:num>
  <w:num w:numId="46">
    <w:abstractNumId w:val="37"/>
  </w:num>
  <w:num w:numId="47">
    <w:abstractNumId w:val="21"/>
  </w:num>
  <w:num w:numId="48">
    <w:abstractNumId w:val="22"/>
  </w:num>
  <w:num w:numId="49">
    <w:abstractNumId w:val="49"/>
  </w:num>
  <w:num w:numId="50">
    <w:abstractNumId w:val="43"/>
  </w:num>
  <w:num w:numId="51">
    <w:abstractNumId w:val="3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89794"/>
  </w:hdrShapeDefaults>
  <w:footnotePr>
    <w:footnote w:id="0"/>
    <w:footnote w:id="1"/>
  </w:footnotePr>
  <w:endnotePr>
    <w:endnote w:id="0"/>
    <w:endnote w:id="1"/>
  </w:endnotePr>
  <w:compat/>
  <w:rsids>
    <w:rsidRoot w:val="004F1425"/>
    <w:rsid w:val="00003288"/>
    <w:rsid w:val="000044FC"/>
    <w:rsid w:val="00004DCE"/>
    <w:rsid w:val="00011298"/>
    <w:rsid w:val="0001181E"/>
    <w:rsid w:val="00012AB4"/>
    <w:rsid w:val="00014876"/>
    <w:rsid w:val="00020789"/>
    <w:rsid w:val="00021A19"/>
    <w:rsid w:val="00021F7E"/>
    <w:rsid w:val="000241B2"/>
    <w:rsid w:val="00025E86"/>
    <w:rsid w:val="00027575"/>
    <w:rsid w:val="00030C9C"/>
    <w:rsid w:val="00035726"/>
    <w:rsid w:val="00040E05"/>
    <w:rsid w:val="00045FEA"/>
    <w:rsid w:val="00053A63"/>
    <w:rsid w:val="000542C0"/>
    <w:rsid w:val="000559F6"/>
    <w:rsid w:val="00060ACC"/>
    <w:rsid w:val="000631E1"/>
    <w:rsid w:val="00066E17"/>
    <w:rsid w:val="0007387F"/>
    <w:rsid w:val="00075D78"/>
    <w:rsid w:val="00080D45"/>
    <w:rsid w:val="00083664"/>
    <w:rsid w:val="00083EF0"/>
    <w:rsid w:val="00095C35"/>
    <w:rsid w:val="0009674C"/>
    <w:rsid w:val="00096BC3"/>
    <w:rsid w:val="000B043C"/>
    <w:rsid w:val="000B0FD1"/>
    <w:rsid w:val="000B185D"/>
    <w:rsid w:val="000C06E3"/>
    <w:rsid w:val="000C220C"/>
    <w:rsid w:val="000C35D3"/>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491F"/>
    <w:rsid w:val="00135278"/>
    <w:rsid w:val="00137339"/>
    <w:rsid w:val="001445A1"/>
    <w:rsid w:val="00145D19"/>
    <w:rsid w:val="00151898"/>
    <w:rsid w:val="001648B0"/>
    <w:rsid w:val="0016555D"/>
    <w:rsid w:val="00170290"/>
    <w:rsid w:val="00174143"/>
    <w:rsid w:val="0017462F"/>
    <w:rsid w:val="00183372"/>
    <w:rsid w:val="001863FF"/>
    <w:rsid w:val="00186CED"/>
    <w:rsid w:val="00191728"/>
    <w:rsid w:val="001A36BC"/>
    <w:rsid w:val="001A37C8"/>
    <w:rsid w:val="001A70DF"/>
    <w:rsid w:val="001B6C8B"/>
    <w:rsid w:val="001B7C31"/>
    <w:rsid w:val="001C217C"/>
    <w:rsid w:val="001D5377"/>
    <w:rsid w:val="001E0CE0"/>
    <w:rsid w:val="001E1767"/>
    <w:rsid w:val="001E3575"/>
    <w:rsid w:val="001F0D17"/>
    <w:rsid w:val="001F2208"/>
    <w:rsid w:val="001F4E7E"/>
    <w:rsid w:val="001F54CE"/>
    <w:rsid w:val="001F680B"/>
    <w:rsid w:val="001F7BD5"/>
    <w:rsid w:val="002043B5"/>
    <w:rsid w:val="00204D00"/>
    <w:rsid w:val="00207D8F"/>
    <w:rsid w:val="00213D80"/>
    <w:rsid w:val="00221507"/>
    <w:rsid w:val="00221D41"/>
    <w:rsid w:val="00224CC4"/>
    <w:rsid w:val="0022685A"/>
    <w:rsid w:val="0023509C"/>
    <w:rsid w:val="00237825"/>
    <w:rsid w:val="00240491"/>
    <w:rsid w:val="00240D0B"/>
    <w:rsid w:val="00242A7F"/>
    <w:rsid w:val="00247928"/>
    <w:rsid w:val="00250DF6"/>
    <w:rsid w:val="00257D47"/>
    <w:rsid w:val="00260391"/>
    <w:rsid w:val="00260FAF"/>
    <w:rsid w:val="0026203E"/>
    <w:rsid w:val="002628C2"/>
    <w:rsid w:val="00263282"/>
    <w:rsid w:val="00273EBB"/>
    <w:rsid w:val="0028407E"/>
    <w:rsid w:val="00284687"/>
    <w:rsid w:val="0028531D"/>
    <w:rsid w:val="0028661D"/>
    <w:rsid w:val="00291231"/>
    <w:rsid w:val="00296482"/>
    <w:rsid w:val="002966D5"/>
    <w:rsid w:val="002A2E98"/>
    <w:rsid w:val="002B581A"/>
    <w:rsid w:val="002B6980"/>
    <w:rsid w:val="002B77F0"/>
    <w:rsid w:val="002C066D"/>
    <w:rsid w:val="002C28DA"/>
    <w:rsid w:val="002C3A89"/>
    <w:rsid w:val="002C491A"/>
    <w:rsid w:val="002C67C8"/>
    <w:rsid w:val="002C6B3C"/>
    <w:rsid w:val="002C7D31"/>
    <w:rsid w:val="002D095E"/>
    <w:rsid w:val="002D0AA4"/>
    <w:rsid w:val="002D4A22"/>
    <w:rsid w:val="002E3AB0"/>
    <w:rsid w:val="002E4061"/>
    <w:rsid w:val="002E66AA"/>
    <w:rsid w:val="002F56F2"/>
    <w:rsid w:val="002F588D"/>
    <w:rsid w:val="002F6D3B"/>
    <w:rsid w:val="00301BEC"/>
    <w:rsid w:val="003058B7"/>
    <w:rsid w:val="003169CE"/>
    <w:rsid w:val="003233A3"/>
    <w:rsid w:val="0033036F"/>
    <w:rsid w:val="00330CB5"/>
    <w:rsid w:val="00333B51"/>
    <w:rsid w:val="00340732"/>
    <w:rsid w:val="00340E28"/>
    <w:rsid w:val="00343BE3"/>
    <w:rsid w:val="00346A85"/>
    <w:rsid w:val="00356779"/>
    <w:rsid w:val="0035687F"/>
    <w:rsid w:val="00361856"/>
    <w:rsid w:val="0036327E"/>
    <w:rsid w:val="003641EB"/>
    <w:rsid w:val="00364BBA"/>
    <w:rsid w:val="00372B3D"/>
    <w:rsid w:val="00375F35"/>
    <w:rsid w:val="003778E5"/>
    <w:rsid w:val="00380F62"/>
    <w:rsid w:val="003950CF"/>
    <w:rsid w:val="00397D2E"/>
    <w:rsid w:val="003A015A"/>
    <w:rsid w:val="003A1CDC"/>
    <w:rsid w:val="003A3A04"/>
    <w:rsid w:val="003A5736"/>
    <w:rsid w:val="003B0401"/>
    <w:rsid w:val="003B0D67"/>
    <w:rsid w:val="003C1394"/>
    <w:rsid w:val="003C5B6D"/>
    <w:rsid w:val="003C7B9E"/>
    <w:rsid w:val="003D0437"/>
    <w:rsid w:val="003D267F"/>
    <w:rsid w:val="003E1BC4"/>
    <w:rsid w:val="003E3945"/>
    <w:rsid w:val="003E3B13"/>
    <w:rsid w:val="003E5AF8"/>
    <w:rsid w:val="00400186"/>
    <w:rsid w:val="004036A1"/>
    <w:rsid w:val="004113B2"/>
    <w:rsid w:val="00411798"/>
    <w:rsid w:val="00416A1D"/>
    <w:rsid w:val="00421179"/>
    <w:rsid w:val="00421185"/>
    <w:rsid w:val="00423915"/>
    <w:rsid w:val="00425DC2"/>
    <w:rsid w:val="00434903"/>
    <w:rsid w:val="00436ED7"/>
    <w:rsid w:val="00440D1C"/>
    <w:rsid w:val="004444D8"/>
    <w:rsid w:val="00446A6C"/>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6DF5"/>
    <w:rsid w:val="00497AE3"/>
    <w:rsid w:val="004A137F"/>
    <w:rsid w:val="004A6070"/>
    <w:rsid w:val="004A6369"/>
    <w:rsid w:val="004A72A0"/>
    <w:rsid w:val="004B6C86"/>
    <w:rsid w:val="004C7FE0"/>
    <w:rsid w:val="004D0505"/>
    <w:rsid w:val="004D285F"/>
    <w:rsid w:val="004D3030"/>
    <w:rsid w:val="004D69BD"/>
    <w:rsid w:val="004D7229"/>
    <w:rsid w:val="004D729C"/>
    <w:rsid w:val="004E2641"/>
    <w:rsid w:val="004E2894"/>
    <w:rsid w:val="004F1425"/>
    <w:rsid w:val="004F41C0"/>
    <w:rsid w:val="004F53E4"/>
    <w:rsid w:val="004F68B0"/>
    <w:rsid w:val="00501044"/>
    <w:rsid w:val="005018ED"/>
    <w:rsid w:val="00502C49"/>
    <w:rsid w:val="00510C46"/>
    <w:rsid w:val="00510E4B"/>
    <w:rsid w:val="00516BA4"/>
    <w:rsid w:val="00522CED"/>
    <w:rsid w:val="00522FDC"/>
    <w:rsid w:val="00523D92"/>
    <w:rsid w:val="00531877"/>
    <w:rsid w:val="00531F3C"/>
    <w:rsid w:val="00533B88"/>
    <w:rsid w:val="00534119"/>
    <w:rsid w:val="00535C79"/>
    <w:rsid w:val="00542B75"/>
    <w:rsid w:val="0054306E"/>
    <w:rsid w:val="0054483F"/>
    <w:rsid w:val="005456BA"/>
    <w:rsid w:val="00545BBC"/>
    <w:rsid w:val="005462E6"/>
    <w:rsid w:val="00546FFB"/>
    <w:rsid w:val="00551372"/>
    <w:rsid w:val="00553F6B"/>
    <w:rsid w:val="00555A15"/>
    <w:rsid w:val="005610B2"/>
    <w:rsid w:val="005715FB"/>
    <w:rsid w:val="0058475F"/>
    <w:rsid w:val="00591207"/>
    <w:rsid w:val="00591D8E"/>
    <w:rsid w:val="00592341"/>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0A37"/>
    <w:rsid w:val="00631C63"/>
    <w:rsid w:val="00635BC4"/>
    <w:rsid w:val="006362B9"/>
    <w:rsid w:val="00640175"/>
    <w:rsid w:val="006436A0"/>
    <w:rsid w:val="006452F3"/>
    <w:rsid w:val="00650E3B"/>
    <w:rsid w:val="0065495F"/>
    <w:rsid w:val="006556E2"/>
    <w:rsid w:val="006609C5"/>
    <w:rsid w:val="00663F81"/>
    <w:rsid w:val="00665A25"/>
    <w:rsid w:val="00670451"/>
    <w:rsid w:val="006763F5"/>
    <w:rsid w:val="006812BE"/>
    <w:rsid w:val="0068407F"/>
    <w:rsid w:val="00685903"/>
    <w:rsid w:val="00691823"/>
    <w:rsid w:val="0069183B"/>
    <w:rsid w:val="0069315E"/>
    <w:rsid w:val="00695740"/>
    <w:rsid w:val="00697EAB"/>
    <w:rsid w:val="006A01DF"/>
    <w:rsid w:val="006A2E56"/>
    <w:rsid w:val="006A3B3A"/>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17C9E"/>
    <w:rsid w:val="0072312E"/>
    <w:rsid w:val="00731320"/>
    <w:rsid w:val="00733652"/>
    <w:rsid w:val="00735929"/>
    <w:rsid w:val="00736D21"/>
    <w:rsid w:val="007414B4"/>
    <w:rsid w:val="00745C63"/>
    <w:rsid w:val="00747CF3"/>
    <w:rsid w:val="007504AF"/>
    <w:rsid w:val="007536FC"/>
    <w:rsid w:val="007539A2"/>
    <w:rsid w:val="0075651A"/>
    <w:rsid w:val="0076018D"/>
    <w:rsid w:val="007609D4"/>
    <w:rsid w:val="00765B3B"/>
    <w:rsid w:val="00766DC7"/>
    <w:rsid w:val="007711A2"/>
    <w:rsid w:val="0077156D"/>
    <w:rsid w:val="007768B9"/>
    <w:rsid w:val="0077757D"/>
    <w:rsid w:val="0078618A"/>
    <w:rsid w:val="007870A7"/>
    <w:rsid w:val="007A0A3C"/>
    <w:rsid w:val="007B1976"/>
    <w:rsid w:val="007B66CE"/>
    <w:rsid w:val="007B7DDE"/>
    <w:rsid w:val="007C1204"/>
    <w:rsid w:val="007C1C6B"/>
    <w:rsid w:val="007C2D37"/>
    <w:rsid w:val="007C35A1"/>
    <w:rsid w:val="007C5C30"/>
    <w:rsid w:val="007D0316"/>
    <w:rsid w:val="007D7702"/>
    <w:rsid w:val="007E229E"/>
    <w:rsid w:val="007F7935"/>
    <w:rsid w:val="00805AB0"/>
    <w:rsid w:val="0081233A"/>
    <w:rsid w:val="00817347"/>
    <w:rsid w:val="00817869"/>
    <w:rsid w:val="008227DB"/>
    <w:rsid w:val="00827870"/>
    <w:rsid w:val="00831003"/>
    <w:rsid w:val="00837188"/>
    <w:rsid w:val="00837C6E"/>
    <w:rsid w:val="00843495"/>
    <w:rsid w:val="00845697"/>
    <w:rsid w:val="0085684D"/>
    <w:rsid w:val="00856AEC"/>
    <w:rsid w:val="0086369A"/>
    <w:rsid w:val="008638CF"/>
    <w:rsid w:val="008738C9"/>
    <w:rsid w:val="00883486"/>
    <w:rsid w:val="00883C22"/>
    <w:rsid w:val="008841E5"/>
    <w:rsid w:val="00885C33"/>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0EA9"/>
    <w:rsid w:val="00914277"/>
    <w:rsid w:val="00914FE3"/>
    <w:rsid w:val="00915ED3"/>
    <w:rsid w:val="009167CE"/>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93015"/>
    <w:rsid w:val="009955A9"/>
    <w:rsid w:val="009A08E9"/>
    <w:rsid w:val="009A27F4"/>
    <w:rsid w:val="009B009D"/>
    <w:rsid w:val="009B72CC"/>
    <w:rsid w:val="009C1A32"/>
    <w:rsid w:val="009C45B1"/>
    <w:rsid w:val="009C62BD"/>
    <w:rsid w:val="009D4524"/>
    <w:rsid w:val="009D5F02"/>
    <w:rsid w:val="009D6A1E"/>
    <w:rsid w:val="009D6C72"/>
    <w:rsid w:val="009E43C7"/>
    <w:rsid w:val="009E62C1"/>
    <w:rsid w:val="009E67C9"/>
    <w:rsid w:val="009F00E7"/>
    <w:rsid w:val="009F50E8"/>
    <w:rsid w:val="009F6E9E"/>
    <w:rsid w:val="00A0149A"/>
    <w:rsid w:val="00A01556"/>
    <w:rsid w:val="00A02BB1"/>
    <w:rsid w:val="00A03EAB"/>
    <w:rsid w:val="00A0596D"/>
    <w:rsid w:val="00A12515"/>
    <w:rsid w:val="00A16497"/>
    <w:rsid w:val="00A22947"/>
    <w:rsid w:val="00A233C2"/>
    <w:rsid w:val="00A268EC"/>
    <w:rsid w:val="00A27D71"/>
    <w:rsid w:val="00A37452"/>
    <w:rsid w:val="00A4111E"/>
    <w:rsid w:val="00A42377"/>
    <w:rsid w:val="00A42599"/>
    <w:rsid w:val="00A43B55"/>
    <w:rsid w:val="00A44815"/>
    <w:rsid w:val="00A52C44"/>
    <w:rsid w:val="00A560EF"/>
    <w:rsid w:val="00A61177"/>
    <w:rsid w:val="00A61C3E"/>
    <w:rsid w:val="00A67316"/>
    <w:rsid w:val="00A75A4F"/>
    <w:rsid w:val="00A808E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2329A"/>
    <w:rsid w:val="00B2358F"/>
    <w:rsid w:val="00B263FF"/>
    <w:rsid w:val="00B266E1"/>
    <w:rsid w:val="00B3473A"/>
    <w:rsid w:val="00B366FA"/>
    <w:rsid w:val="00B3700A"/>
    <w:rsid w:val="00B37B5E"/>
    <w:rsid w:val="00B43249"/>
    <w:rsid w:val="00B434FB"/>
    <w:rsid w:val="00B47F24"/>
    <w:rsid w:val="00B517DD"/>
    <w:rsid w:val="00B53598"/>
    <w:rsid w:val="00B53D0D"/>
    <w:rsid w:val="00B61B69"/>
    <w:rsid w:val="00B64120"/>
    <w:rsid w:val="00B66B07"/>
    <w:rsid w:val="00B674DE"/>
    <w:rsid w:val="00B730BC"/>
    <w:rsid w:val="00B73A17"/>
    <w:rsid w:val="00B75D63"/>
    <w:rsid w:val="00B76F99"/>
    <w:rsid w:val="00B82656"/>
    <w:rsid w:val="00B84CEE"/>
    <w:rsid w:val="00B86114"/>
    <w:rsid w:val="00B9285D"/>
    <w:rsid w:val="00B97B71"/>
    <w:rsid w:val="00BA0483"/>
    <w:rsid w:val="00BA563F"/>
    <w:rsid w:val="00BA622F"/>
    <w:rsid w:val="00BB2340"/>
    <w:rsid w:val="00BB4D12"/>
    <w:rsid w:val="00BB6D59"/>
    <w:rsid w:val="00BC0F5C"/>
    <w:rsid w:val="00BC3476"/>
    <w:rsid w:val="00BC34DC"/>
    <w:rsid w:val="00BC6F13"/>
    <w:rsid w:val="00BD04F0"/>
    <w:rsid w:val="00BD3CFF"/>
    <w:rsid w:val="00BD6B76"/>
    <w:rsid w:val="00BE76ED"/>
    <w:rsid w:val="00BF0DD3"/>
    <w:rsid w:val="00BF62CB"/>
    <w:rsid w:val="00C04E4B"/>
    <w:rsid w:val="00C05FD4"/>
    <w:rsid w:val="00C06057"/>
    <w:rsid w:val="00C139C6"/>
    <w:rsid w:val="00C17CB8"/>
    <w:rsid w:val="00C17CDB"/>
    <w:rsid w:val="00C22C52"/>
    <w:rsid w:val="00C27AA9"/>
    <w:rsid w:val="00C30CA1"/>
    <w:rsid w:val="00C3337F"/>
    <w:rsid w:val="00C3538F"/>
    <w:rsid w:val="00C3544C"/>
    <w:rsid w:val="00C37C46"/>
    <w:rsid w:val="00C43D14"/>
    <w:rsid w:val="00C525BA"/>
    <w:rsid w:val="00C546EF"/>
    <w:rsid w:val="00C56CC5"/>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4A6"/>
    <w:rsid w:val="00CF3F36"/>
    <w:rsid w:val="00D000AC"/>
    <w:rsid w:val="00D015F4"/>
    <w:rsid w:val="00D114EE"/>
    <w:rsid w:val="00D155A1"/>
    <w:rsid w:val="00D159DF"/>
    <w:rsid w:val="00D21E29"/>
    <w:rsid w:val="00D25970"/>
    <w:rsid w:val="00D25C34"/>
    <w:rsid w:val="00D25D66"/>
    <w:rsid w:val="00D3139F"/>
    <w:rsid w:val="00D33286"/>
    <w:rsid w:val="00D43914"/>
    <w:rsid w:val="00D446AE"/>
    <w:rsid w:val="00D46C0E"/>
    <w:rsid w:val="00D47BC7"/>
    <w:rsid w:val="00D50103"/>
    <w:rsid w:val="00D50158"/>
    <w:rsid w:val="00D541C0"/>
    <w:rsid w:val="00D54568"/>
    <w:rsid w:val="00D57479"/>
    <w:rsid w:val="00D574D2"/>
    <w:rsid w:val="00D57C44"/>
    <w:rsid w:val="00D66341"/>
    <w:rsid w:val="00D66985"/>
    <w:rsid w:val="00D66988"/>
    <w:rsid w:val="00D67EA8"/>
    <w:rsid w:val="00D72B9A"/>
    <w:rsid w:val="00D75993"/>
    <w:rsid w:val="00D81E14"/>
    <w:rsid w:val="00D84B87"/>
    <w:rsid w:val="00D86493"/>
    <w:rsid w:val="00D87502"/>
    <w:rsid w:val="00D95106"/>
    <w:rsid w:val="00D95423"/>
    <w:rsid w:val="00DB06E3"/>
    <w:rsid w:val="00DB0B78"/>
    <w:rsid w:val="00DB18B3"/>
    <w:rsid w:val="00DB6933"/>
    <w:rsid w:val="00DB700C"/>
    <w:rsid w:val="00DC2F3D"/>
    <w:rsid w:val="00DC4E8F"/>
    <w:rsid w:val="00DC5351"/>
    <w:rsid w:val="00DD065A"/>
    <w:rsid w:val="00DD0F4E"/>
    <w:rsid w:val="00DD10B5"/>
    <w:rsid w:val="00DD14A4"/>
    <w:rsid w:val="00DD40EA"/>
    <w:rsid w:val="00DD47E5"/>
    <w:rsid w:val="00DE3D68"/>
    <w:rsid w:val="00DE4666"/>
    <w:rsid w:val="00DE6238"/>
    <w:rsid w:val="00DE71B5"/>
    <w:rsid w:val="00DE7B76"/>
    <w:rsid w:val="00DF5A62"/>
    <w:rsid w:val="00DF5C0E"/>
    <w:rsid w:val="00E024CE"/>
    <w:rsid w:val="00E0389C"/>
    <w:rsid w:val="00E11719"/>
    <w:rsid w:val="00E12FF3"/>
    <w:rsid w:val="00E16FEB"/>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4B74"/>
    <w:rsid w:val="00ED147D"/>
    <w:rsid w:val="00ED4F41"/>
    <w:rsid w:val="00ED5729"/>
    <w:rsid w:val="00EE0A7C"/>
    <w:rsid w:val="00EE11F2"/>
    <w:rsid w:val="00EE4506"/>
    <w:rsid w:val="00EE7AF5"/>
    <w:rsid w:val="00EF0648"/>
    <w:rsid w:val="00EF1946"/>
    <w:rsid w:val="00EF4B89"/>
    <w:rsid w:val="00F019F4"/>
    <w:rsid w:val="00F03FD0"/>
    <w:rsid w:val="00F05B0D"/>
    <w:rsid w:val="00F06EEE"/>
    <w:rsid w:val="00F0718E"/>
    <w:rsid w:val="00F12422"/>
    <w:rsid w:val="00F14C72"/>
    <w:rsid w:val="00F15470"/>
    <w:rsid w:val="00F15741"/>
    <w:rsid w:val="00F23CFC"/>
    <w:rsid w:val="00F27610"/>
    <w:rsid w:val="00F34DB6"/>
    <w:rsid w:val="00F378CF"/>
    <w:rsid w:val="00F407C1"/>
    <w:rsid w:val="00F430D1"/>
    <w:rsid w:val="00F508F6"/>
    <w:rsid w:val="00F52548"/>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5DF9"/>
    <w:rsid w:val="00FA687E"/>
    <w:rsid w:val="00FA6A82"/>
    <w:rsid w:val="00FB00D2"/>
    <w:rsid w:val="00FB6C56"/>
    <w:rsid w:val="00FC513C"/>
    <w:rsid w:val="00FC6045"/>
    <w:rsid w:val="00FD23DB"/>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9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5DF7-06C2-4633-8909-97D3794F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9150</TotalTime>
  <Pages>1</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90</cp:revision>
  <dcterms:created xsi:type="dcterms:W3CDTF">2017-12-18T04:50:00Z</dcterms:created>
  <dcterms:modified xsi:type="dcterms:W3CDTF">2018-04-26T13:07:00Z</dcterms:modified>
</cp:coreProperties>
</file>